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23A9AB98" w:rsidR="0072492C" w:rsidRDefault="00BF0668" w:rsidP="00D87C67">
      <w:pPr>
        <w:jc w:val="center"/>
        <w:rPr>
          <w:rFonts w:cs="Arial"/>
          <w:b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3F28A96E" w14:textId="15F8B82E" w:rsidR="00474A24" w:rsidRDefault="00474A24" w:rsidP="00D87C67">
      <w:pPr>
        <w:jc w:val="center"/>
        <w:rPr>
          <w:rFonts w:cs="Arial"/>
          <w:b/>
        </w:rPr>
      </w:pPr>
    </w:p>
    <w:p w14:paraId="045B16A9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 w:rsidRPr="008A5258">
        <w:rPr>
          <w:rFonts w:cs="Arial"/>
          <w:b/>
        </w:rPr>
        <w:lastRenderedPageBreak/>
        <w:t>ESCOLA SUPERIOR DE TECNOLOGIA E EDUCAÇÃO DE RIO CLARO</w:t>
      </w:r>
    </w:p>
    <w:p w14:paraId="35811283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3AFF024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7F9C6759" w14:textId="77777777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2E35AC1B" w14:textId="77777777" w:rsidR="00474A24" w:rsidRPr="008A5258" w:rsidRDefault="00474A24" w:rsidP="00474A24">
      <w:pPr>
        <w:pStyle w:val="SemEspaamento"/>
        <w:jc w:val="left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474A24" w14:paraId="6B5CDB2C" w14:textId="77777777" w:rsidTr="00F24280">
        <w:tc>
          <w:tcPr>
            <w:tcW w:w="5240" w:type="dxa"/>
          </w:tcPr>
          <w:p w14:paraId="5C185B81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2D7B3995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474A24" w14:paraId="5BBC9519" w14:textId="77777777" w:rsidTr="00F24280">
        <w:tc>
          <w:tcPr>
            <w:tcW w:w="5240" w:type="dxa"/>
          </w:tcPr>
          <w:p w14:paraId="64512337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17C0D51E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474A24" w14:paraId="37FA5124" w14:textId="77777777" w:rsidTr="00F24280">
        <w:tc>
          <w:tcPr>
            <w:tcW w:w="5240" w:type="dxa"/>
          </w:tcPr>
          <w:p w14:paraId="6CB0B892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52A5A6BC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474A24" w14:paraId="78B8B02C" w14:textId="77777777" w:rsidTr="00F24280">
        <w:tc>
          <w:tcPr>
            <w:tcW w:w="5240" w:type="dxa"/>
          </w:tcPr>
          <w:p w14:paraId="19079990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539AE7BA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474A24" w14:paraId="6695895B" w14:textId="77777777" w:rsidTr="00F24280">
        <w:tc>
          <w:tcPr>
            <w:tcW w:w="5240" w:type="dxa"/>
          </w:tcPr>
          <w:p w14:paraId="604B6D83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48B51939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474A24" w14:paraId="1458161F" w14:textId="77777777" w:rsidTr="00F24280">
        <w:tc>
          <w:tcPr>
            <w:tcW w:w="5240" w:type="dxa"/>
          </w:tcPr>
          <w:p w14:paraId="11C3463F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B6A9EBB" w14:textId="77777777" w:rsidR="00474A24" w:rsidRDefault="00474A24" w:rsidP="00F24280">
            <w:pPr>
              <w:spacing w:before="0" w:after="0" w:line="240" w:lineRule="auto"/>
              <w:ind w:firstLine="0"/>
              <w:jc w:val="left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125560DB" w14:textId="77777777" w:rsidR="00474A24" w:rsidRDefault="00474A24" w:rsidP="00474A24">
      <w:pPr>
        <w:jc w:val="center"/>
        <w:rPr>
          <w:rFonts w:cs="Arial"/>
          <w:b/>
        </w:rPr>
      </w:pPr>
    </w:p>
    <w:p w14:paraId="707170DF" w14:textId="77777777" w:rsidR="00474A24" w:rsidRDefault="00474A24" w:rsidP="00474A24">
      <w:pPr>
        <w:jc w:val="center"/>
        <w:rPr>
          <w:rFonts w:cs="Arial"/>
          <w:b/>
        </w:rPr>
      </w:pPr>
    </w:p>
    <w:p w14:paraId="4B040782" w14:textId="77777777" w:rsidR="00474A24" w:rsidRPr="008A5258" w:rsidRDefault="00474A24" w:rsidP="00474A24">
      <w:pPr>
        <w:jc w:val="center"/>
        <w:rPr>
          <w:rFonts w:cs="Arial"/>
          <w:b/>
        </w:rPr>
      </w:pPr>
    </w:p>
    <w:p w14:paraId="73043684" w14:textId="77777777" w:rsidR="00BF6D6C" w:rsidRPr="008A5258" w:rsidRDefault="00BF6D6C" w:rsidP="00BF6D6C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5AD7BCD0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2173568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60CA254B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4605A24F" w14:textId="38F8F0B2" w:rsidR="00474A24" w:rsidRPr="008A5258" w:rsidRDefault="00474A24" w:rsidP="00474A24">
      <w:pPr>
        <w:pStyle w:val="Citao"/>
        <w:spacing w:line="360" w:lineRule="auto"/>
        <w:rPr>
          <w:rFonts w:cs="Arial"/>
          <w:sz w:val="24"/>
          <w:szCs w:val="24"/>
        </w:rPr>
      </w:pPr>
      <w:r w:rsidRPr="008A5258">
        <w:rPr>
          <w:rFonts w:cs="Arial"/>
          <w:sz w:val="24"/>
          <w:szCs w:val="24"/>
        </w:rPr>
        <w:t xml:space="preserve">Trabalho da disciplina de Programação </w:t>
      </w:r>
      <w:r w:rsidR="002F2F1C">
        <w:rPr>
          <w:rFonts w:cs="Arial"/>
          <w:sz w:val="24"/>
          <w:szCs w:val="24"/>
        </w:rPr>
        <w:t>Orientada a Objetos</w:t>
      </w:r>
      <w:r w:rsidRPr="008A5258">
        <w:rPr>
          <w:rFonts w:cs="Arial"/>
          <w:sz w:val="24"/>
          <w:szCs w:val="24"/>
        </w:rPr>
        <w:t>, ministrada na Escola Superior de Tecnologia e Educação de Rio Claro – ASSER entregue para avaliação.</w:t>
      </w:r>
    </w:p>
    <w:p w14:paraId="61309866" w14:textId="77777777" w:rsidR="00474A24" w:rsidRPr="008A5258" w:rsidRDefault="00474A24" w:rsidP="00474A24">
      <w:pPr>
        <w:pStyle w:val="Citao"/>
        <w:spacing w:line="360" w:lineRule="auto"/>
        <w:rPr>
          <w:rFonts w:cs="Arial"/>
        </w:rPr>
      </w:pPr>
      <w:r w:rsidRPr="008A5258">
        <w:rPr>
          <w:rFonts w:cs="Arial"/>
          <w:sz w:val="24"/>
          <w:szCs w:val="24"/>
        </w:rPr>
        <w:t xml:space="preserve">Orientador: Prof. Dr. Erik Aceiro </w:t>
      </w:r>
      <w:proofErr w:type="spellStart"/>
      <w:r w:rsidRPr="008A5258">
        <w:rPr>
          <w:rFonts w:cs="Arial"/>
          <w:sz w:val="24"/>
          <w:szCs w:val="24"/>
        </w:rPr>
        <w:t>Antonio</w:t>
      </w:r>
      <w:proofErr w:type="spellEnd"/>
      <w:r w:rsidRPr="008A5258">
        <w:rPr>
          <w:rFonts w:cs="Arial"/>
        </w:rPr>
        <w:t xml:space="preserve"> </w:t>
      </w:r>
    </w:p>
    <w:p w14:paraId="205369E2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B11BB0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323FB5CF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512E92A0" w14:textId="77777777" w:rsidR="00474A24" w:rsidRDefault="00474A24" w:rsidP="00474A24">
      <w:pPr>
        <w:pStyle w:val="SemEspaamento"/>
        <w:spacing w:line="360" w:lineRule="auto"/>
        <w:rPr>
          <w:rFonts w:cs="Arial"/>
        </w:rPr>
      </w:pPr>
    </w:p>
    <w:p w14:paraId="02BBE875" w14:textId="77777777" w:rsidR="00474A24" w:rsidRPr="008A5258" w:rsidRDefault="00474A24" w:rsidP="00474A24">
      <w:pPr>
        <w:pStyle w:val="SemEspaamento"/>
        <w:spacing w:line="360" w:lineRule="auto"/>
        <w:rPr>
          <w:rFonts w:cs="Arial"/>
        </w:rPr>
      </w:pPr>
    </w:p>
    <w:p w14:paraId="7DD18C4B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B001780" w14:textId="4E033273" w:rsidR="00474A24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DEZEMBRO / 201</w:t>
      </w:r>
      <w:r w:rsidR="002F2F1C">
        <w:rPr>
          <w:rFonts w:cs="Arial"/>
          <w:b/>
        </w:rPr>
        <w:t>9</w:t>
      </w:r>
    </w:p>
    <w:p w14:paraId="7D927CD0" w14:textId="77777777" w:rsidR="00474A24" w:rsidRPr="008A5258" w:rsidRDefault="00474A24" w:rsidP="00474A24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  <w:r w:rsidRPr="008A5258">
        <w:rPr>
          <w:rFonts w:cs="Arial"/>
          <w:b/>
        </w:rPr>
        <w:lastRenderedPageBreak/>
        <w:t>RESUMO</w:t>
      </w:r>
    </w:p>
    <w:p w14:paraId="77CB2661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</w:p>
    <w:p w14:paraId="478C49F4" w14:textId="3A8735ED" w:rsidR="00474A24" w:rsidRDefault="00474A24" w:rsidP="00474A24">
      <w:pPr>
        <w:rPr>
          <w:rFonts w:cs="Arial"/>
          <w:szCs w:val="24"/>
        </w:rPr>
      </w:pPr>
      <w:r w:rsidRPr="008A5258">
        <w:rPr>
          <w:rFonts w:cs="Arial"/>
          <w:color w:val="000000"/>
          <w:szCs w:val="24"/>
        </w:rPr>
        <w:t xml:space="preserve">Utilizando-se a integração prática das disciplinas do semestre atual do curso de Sistemas de Informação: </w:t>
      </w:r>
      <w:r w:rsidR="00CD2A2D">
        <w:t>Cálculo Diferencial e Integral II, Programação Orientada a Objetos, Programação de Computadores II, Economia, Circuitos Lógicos, Álgebra Linear e Relações Étnicas Raciais</w:t>
      </w:r>
      <w:r w:rsidRPr="008A5258">
        <w:rPr>
          <w:rFonts w:cs="Arial"/>
          <w:szCs w:val="24"/>
        </w:rPr>
        <w:t xml:space="preserve"> e </w:t>
      </w:r>
      <w:r w:rsidRPr="008A5258">
        <w:rPr>
          <w:rFonts w:cs="Arial"/>
          <w:color w:val="000000"/>
          <w:szCs w:val="24"/>
        </w:rPr>
        <w:t>c</w:t>
      </w:r>
      <w:r w:rsidRPr="008A5258">
        <w:rPr>
          <w:rFonts w:cs="Arial"/>
          <w:szCs w:val="24"/>
        </w:rPr>
        <w:t>om base na Atividade Multidisciplinar proposta, foi desenvolvido um</w:t>
      </w:r>
      <w:r w:rsidR="00CD2A2D">
        <w:rPr>
          <w:rFonts w:cs="Arial"/>
          <w:szCs w:val="24"/>
        </w:rPr>
        <w:t xml:space="preserve">a aplicação </w:t>
      </w:r>
      <w:proofErr w:type="spellStart"/>
      <w:r w:rsidR="00CD2A2D">
        <w:rPr>
          <w:rFonts w:cs="Arial"/>
          <w:szCs w:val="24"/>
        </w:rPr>
        <w:t>denomimnada</w:t>
      </w:r>
      <w:proofErr w:type="spellEnd"/>
      <w:r w:rsidR="00CD2A2D">
        <w:rPr>
          <w:rFonts w:cs="Arial"/>
          <w:szCs w:val="24"/>
        </w:rPr>
        <w:t xml:space="preserve"> como CI-APP </w:t>
      </w:r>
      <w:r w:rsidRPr="008A5258">
        <w:rPr>
          <w:rFonts w:cs="Arial"/>
          <w:szCs w:val="24"/>
        </w:rPr>
        <w:t xml:space="preserve">que visa uma melhoria </w:t>
      </w:r>
      <w:r w:rsidR="00CD2A2D">
        <w:rPr>
          <w:rFonts w:cs="Arial"/>
          <w:szCs w:val="24"/>
        </w:rPr>
        <w:t>de automação</w:t>
      </w:r>
      <w:r w:rsidRPr="008A5258">
        <w:rPr>
          <w:rFonts w:cs="Arial"/>
          <w:szCs w:val="24"/>
        </w:rPr>
        <w:t xml:space="preserve"> para o </w:t>
      </w:r>
      <w:r w:rsidR="00CD2A2D">
        <w:rPr>
          <w:rFonts w:cs="Arial"/>
          <w:szCs w:val="24"/>
        </w:rPr>
        <w:t xml:space="preserve">atual Formulário de Comunidade Interno da Faculdade </w:t>
      </w:r>
      <w:proofErr w:type="spellStart"/>
      <w:r w:rsidR="00CD2A2D">
        <w:rPr>
          <w:rFonts w:cs="Arial"/>
          <w:szCs w:val="24"/>
        </w:rPr>
        <w:t>Asser</w:t>
      </w:r>
      <w:proofErr w:type="spellEnd"/>
      <w:r w:rsidR="00CD2A2D">
        <w:rPr>
          <w:rFonts w:cs="Arial"/>
          <w:szCs w:val="24"/>
        </w:rPr>
        <w:t xml:space="preserve"> de Rio Claro.</w:t>
      </w:r>
      <w:r w:rsidRPr="008A5258">
        <w:rPr>
          <w:rFonts w:cs="Arial"/>
          <w:szCs w:val="24"/>
        </w:rPr>
        <w:t xml:space="preserve"> </w:t>
      </w:r>
    </w:p>
    <w:p w14:paraId="6BFDF313" w14:textId="77777777" w:rsidR="00474A24" w:rsidRDefault="00474A24" w:rsidP="00474A24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8630D27" w14:textId="77777777" w:rsidR="00474A24" w:rsidRPr="008A5258" w:rsidRDefault="00474A24" w:rsidP="00474A24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lastRenderedPageBreak/>
        <w:t>SUMÁRIO</w:t>
      </w: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z w:val="24"/>
          <w:szCs w:val="22"/>
          <w:lang w:eastAsia="en-US"/>
        </w:rPr>
        <w:id w:val="-1813018188"/>
        <w:docPartObj>
          <w:docPartGallery w:val="Table of Contents"/>
          <w:docPartUnique/>
        </w:docPartObj>
      </w:sdtPr>
      <w:sdtEndPr/>
      <w:sdtContent>
        <w:p w14:paraId="5AFC3E59" w14:textId="77777777" w:rsidR="00474A24" w:rsidRPr="008A5258" w:rsidRDefault="00474A24" w:rsidP="00474A24">
          <w:pPr>
            <w:pStyle w:val="CabealhodoSumrio"/>
            <w:spacing w:line="360" w:lineRule="auto"/>
            <w:rPr>
              <w:rFonts w:ascii="Arial" w:hAnsi="Arial" w:cs="Arial"/>
            </w:rPr>
          </w:pPr>
        </w:p>
        <w:p w14:paraId="7DCB34B2" w14:textId="07BB4E9D" w:rsidR="004865E3" w:rsidRDefault="00474A24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A5258">
            <w:rPr>
              <w:rFonts w:cs="Arial"/>
            </w:rPr>
            <w:fldChar w:fldCharType="begin"/>
          </w:r>
          <w:r w:rsidRPr="008A5258">
            <w:rPr>
              <w:rFonts w:cs="Arial"/>
            </w:rPr>
            <w:instrText xml:space="preserve"> TOC \o "1-3" \h \z \u </w:instrText>
          </w:r>
          <w:r w:rsidRPr="008A5258">
            <w:rPr>
              <w:rFonts w:cs="Arial"/>
            </w:rPr>
            <w:fldChar w:fldCharType="separate"/>
          </w:r>
          <w:bookmarkStart w:id="0" w:name="_GoBack"/>
          <w:bookmarkEnd w:id="0"/>
          <w:r w:rsidR="004865E3" w:rsidRPr="00C059F4">
            <w:rPr>
              <w:rStyle w:val="Hyperlink"/>
              <w:noProof/>
            </w:rPr>
            <w:fldChar w:fldCharType="begin"/>
          </w:r>
          <w:r w:rsidR="004865E3" w:rsidRPr="00C059F4">
            <w:rPr>
              <w:rStyle w:val="Hyperlink"/>
              <w:noProof/>
            </w:rPr>
            <w:instrText xml:space="preserve"> </w:instrText>
          </w:r>
          <w:r w:rsidR="004865E3">
            <w:rPr>
              <w:noProof/>
            </w:rPr>
            <w:instrText>HYPERLINK \l "_Toc12635351"</w:instrText>
          </w:r>
          <w:r w:rsidR="004865E3" w:rsidRPr="00C059F4">
            <w:rPr>
              <w:rStyle w:val="Hyperlink"/>
              <w:noProof/>
            </w:rPr>
            <w:instrText xml:space="preserve"> </w:instrText>
          </w:r>
          <w:r w:rsidR="004865E3" w:rsidRPr="00C059F4">
            <w:rPr>
              <w:rStyle w:val="Hyperlink"/>
              <w:noProof/>
            </w:rPr>
          </w:r>
          <w:r w:rsidR="004865E3" w:rsidRPr="00C059F4">
            <w:rPr>
              <w:rStyle w:val="Hyperlink"/>
              <w:noProof/>
            </w:rPr>
            <w:fldChar w:fldCharType="separate"/>
          </w:r>
          <w:r w:rsidR="004865E3" w:rsidRPr="00C059F4">
            <w:rPr>
              <w:rStyle w:val="Hyperlink"/>
              <w:rFonts w:cs="Arial"/>
              <w:noProof/>
            </w:rPr>
            <w:t>1.</w:t>
          </w:r>
          <w:r w:rsidR="004865E3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4865E3" w:rsidRPr="00C059F4">
            <w:rPr>
              <w:rStyle w:val="Hyperlink"/>
              <w:rFonts w:cs="Arial"/>
              <w:noProof/>
            </w:rPr>
            <w:t>OBJETIVO DO TRABALHO</w:t>
          </w:r>
          <w:r w:rsidR="004865E3">
            <w:rPr>
              <w:noProof/>
              <w:webHidden/>
            </w:rPr>
            <w:tab/>
          </w:r>
          <w:r w:rsidR="004865E3">
            <w:rPr>
              <w:noProof/>
              <w:webHidden/>
            </w:rPr>
            <w:fldChar w:fldCharType="begin"/>
          </w:r>
          <w:r w:rsidR="004865E3">
            <w:rPr>
              <w:noProof/>
              <w:webHidden/>
            </w:rPr>
            <w:instrText xml:space="preserve"> PAGEREF _Toc12635351 \h </w:instrText>
          </w:r>
          <w:r w:rsidR="004865E3">
            <w:rPr>
              <w:noProof/>
              <w:webHidden/>
            </w:rPr>
          </w:r>
          <w:r w:rsidR="004865E3">
            <w:rPr>
              <w:noProof/>
              <w:webHidden/>
            </w:rPr>
            <w:fldChar w:fldCharType="separate"/>
          </w:r>
          <w:r w:rsidR="004865E3">
            <w:rPr>
              <w:noProof/>
              <w:webHidden/>
            </w:rPr>
            <w:t>5</w:t>
          </w:r>
          <w:r w:rsidR="004865E3">
            <w:rPr>
              <w:noProof/>
              <w:webHidden/>
            </w:rPr>
            <w:fldChar w:fldCharType="end"/>
          </w:r>
          <w:r w:rsidR="004865E3" w:rsidRPr="00C059F4">
            <w:rPr>
              <w:rStyle w:val="Hyperlink"/>
              <w:noProof/>
            </w:rPr>
            <w:fldChar w:fldCharType="end"/>
          </w:r>
        </w:p>
        <w:p w14:paraId="77B187CC" w14:textId="75039D93" w:rsidR="004865E3" w:rsidRDefault="004865E3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2" w:history="1">
            <w:r w:rsidRPr="00C059F4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9F4">
              <w:rPr>
                <w:rStyle w:val="Hyperlink"/>
                <w:rFonts w:cs="Arial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961E" w14:textId="50FCA71B" w:rsidR="004865E3" w:rsidRDefault="004865E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3" w:history="1">
            <w:r w:rsidRPr="00C059F4">
              <w:rPr>
                <w:rStyle w:val="Hyperlink"/>
                <w:rFonts w:cs="Arial"/>
                <w:noProof/>
              </w:rPr>
              <w:t>1.2 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E43A" w14:textId="5A9A18C7" w:rsidR="004865E3" w:rsidRDefault="004865E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4" w:history="1">
            <w:r w:rsidRPr="00C059F4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9F4">
              <w:rPr>
                <w:rStyle w:val="Hyperlink"/>
                <w:rFonts w:cs="Arial"/>
                <w:noProof/>
              </w:rPr>
              <w:t>TIPO DE ESTRUTURA DE DADOS UTILIZADA.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4B22" w14:textId="4E9037D4" w:rsidR="004865E3" w:rsidRDefault="004865E3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5" w:history="1">
            <w:r w:rsidRPr="00C059F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9F4">
              <w:rPr>
                <w:rStyle w:val="Hyperlink"/>
                <w:noProof/>
              </w:rPr>
              <w:t>Vetores(vector)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0475" w14:textId="1B549E4C" w:rsidR="004865E3" w:rsidRDefault="004865E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6" w:history="1">
            <w:r w:rsidRPr="00C059F4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059F4">
              <w:rPr>
                <w:rStyle w:val="Hyperlink"/>
                <w:rFonts w:cs="Arial"/>
                <w:noProof/>
              </w:rPr>
              <w:t>ESTUDOS REALIZADOS PARA A CONSTRUÇÃO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E3AF" w14:textId="3777FB21" w:rsidR="004865E3" w:rsidRDefault="004865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7" w:history="1">
            <w:r w:rsidRPr="00C059F4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7FA0" w14:textId="1232B51A" w:rsidR="004865E3" w:rsidRDefault="004865E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635358" w:history="1">
            <w:r w:rsidRPr="00C059F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80AD" w14:textId="59F09684" w:rsidR="00474A24" w:rsidRPr="00BF0668" w:rsidRDefault="00474A24" w:rsidP="00474A24">
          <w:pPr>
            <w:jc w:val="center"/>
            <w:rPr>
              <w:rFonts w:cs="Arial"/>
              <w:b/>
              <w:u w:val="single"/>
            </w:rPr>
          </w:pPr>
          <w:r w:rsidRPr="008A5258">
            <w:rPr>
              <w:rFonts w:cs="Arial"/>
              <w:b/>
              <w:bCs/>
            </w:rPr>
            <w:fldChar w:fldCharType="end"/>
          </w:r>
        </w:p>
      </w:sdtContent>
    </w:sdt>
    <w:p w14:paraId="560B6A92" w14:textId="70132D61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41046588" w14:textId="540F85ED" w:rsidR="00A875DF" w:rsidRPr="00AC770D" w:rsidRDefault="009A042C" w:rsidP="00A875DF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1" w:name="_Toc12635351"/>
      <w:r>
        <w:rPr>
          <w:rFonts w:cs="Arial"/>
        </w:rPr>
        <w:lastRenderedPageBreak/>
        <w:t>OBJETIVO DO TRABALHO</w:t>
      </w:r>
      <w:bookmarkEnd w:id="1"/>
    </w:p>
    <w:p w14:paraId="60B7DAC9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08513CB2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2F922CD1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15CE1197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1D858228" w14:textId="77777777" w:rsidR="00A875DF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25DF0A21" w14:textId="77777777" w:rsidR="00A875DF" w:rsidRPr="004B0CE3" w:rsidRDefault="00A875DF" w:rsidP="00A875DF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78946668" w14:textId="77777777" w:rsidR="00A875DF" w:rsidRPr="008A5258" w:rsidRDefault="00A875DF" w:rsidP="00A875DF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70299C7D" w14:textId="77777777" w:rsidR="00A875DF" w:rsidRPr="008A5258" w:rsidRDefault="00A875DF" w:rsidP="00A875DF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0765593B" w14:textId="77777777" w:rsidR="00A875DF" w:rsidRPr="008A5258" w:rsidRDefault="00A875DF" w:rsidP="00A875DF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>) e as que ainda não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 no GitHub, onde é possível realizar o controle das tarefas estipuladas pelo grupo:</w:t>
      </w:r>
    </w:p>
    <w:p w14:paraId="19DA4FF0" w14:textId="77777777" w:rsidR="006179C8" w:rsidRDefault="006179C8" w:rsidP="00A875DF">
      <w:pPr>
        <w:rPr>
          <w:rFonts w:cs="Arial"/>
        </w:rPr>
        <w:sectPr w:rsidR="006179C8" w:rsidSect="006179C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61CDC9D" w14:textId="3FA78D08" w:rsidR="00A875DF" w:rsidRPr="008A5258" w:rsidRDefault="00A875DF" w:rsidP="00A875DF">
      <w:pPr>
        <w:rPr>
          <w:rFonts w:cs="Arial"/>
        </w:rPr>
      </w:pPr>
    </w:p>
    <w:p w14:paraId="428FD05A" w14:textId="77777777" w:rsidR="00C63DFF" w:rsidRDefault="00C63DFF" w:rsidP="00C63DFF">
      <w:pPr>
        <w:pStyle w:val="Ttulo2"/>
        <w:numPr>
          <w:ilvl w:val="1"/>
          <w:numId w:val="7"/>
        </w:numPr>
        <w:spacing w:line="360" w:lineRule="auto"/>
        <w:ind w:left="756" w:hanging="396"/>
        <w:rPr>
          <w:rFonts w:cs="Arial"/>
        </w:rPr>
      </w:pPr>
      <w:bookmarkStart w:id="2" w:name="_Toc12635352"/>
      <w:r>
        <w:rPr>
          <w:rFonts w:cs="Arial"/>
        </w:rPr>
        <w:t>Matriz de Rastreabilidade</w:t>
      </w:r>
      <w:bookmarkEnd w:id="2"/>
    </w:p>
    <w:tbl>
      <w:tblPr>
        <w:tblW w:w="0" w:type="dxa"/>
        <w:jc w:val="center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524"/>
      </w:tblGrid>
      <w:tr w:rsidR="00C63DFF" w:rsidRPr="00AE5898" w14:paraId="73FC9FB2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DA0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Matriz de Rastreabilidade - Módulo de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DD0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</w:tr>
      <w:tr w:rsidR="00C63DFF" w:rsidRPr="00AE5898" w14:paraId="714E0C1C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7729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Main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2E4B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QATest.cpp</w:t>
            </w:r>
          </w:p>
        </w:tc>
      </w:tr>
      <w:tr w:rsidR="00C63DFF" w:rsidRPr="00AE5898" w14:paraId="65CEAD66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8C2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Classe: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38E8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QAModule.hpp</w:t>
            </w:r>
          </w:p>
        </w:tc>
      </w:tr>
      <w:tr w:rsidR="00C63DFF" w:rsidRPr="00AE5898" w14:paraId="6B8A440E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074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3E3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QAModule.cpp</w:t>
            </w:r>
          </w:p>
        </w:tc>
      </w:tr>
      <w:tr w:rsidR="00C63DFF" w:rsidRPr="00AE5898" w14:paraId="38250DCA" w14:textId="77777777" w:rsidTr="00BB5ACB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AD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Teste: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F7B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Uso da função "</w:t>
            </w: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assert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"</w:t>
            </w:r>
          </w:p>
        </w:tc>
      </w:tr>
    </w:tbl>
    <w:p w14:paraId="008EC917" w14:textId="77777777" w:rsidR="00C63DFF" w:rsidRPr="00AE5898" w:rsidRDefault="00C63DFF" w:rsidP="00C63DFF">
      <w:pPr>
        <w:pStyle w:val="PargrafodaLista"/>
        <w:ind w:left="756" w:firstLine="0"/>
      </w:pPr>
    </w:p>
    <w:tbl>
      <w:tblPr>
        <w:tblW w:w="14421" w:type="dxa"/>
        <w:tblInd w:w="-434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56"/>
        <w:gridCol w:w="1388"/>
        <w:gridCol w:w="1679"/>
        <w:gridCol w:w="2159"/>
        <w:gridCol w:w="2040"/>
        <w:gridCol w:w="1427"/>
        <w:gridCol w:w="1687"/>
        <w:gridCol w:w="1592"/>
      </w:tblGrid>
      <w:tr w:rsidR="00C63DFF" w:rsidRPr="00AE5898" w14:paraId="4B4CCE90" w14:textId="77777777" w:rsidTr="00BB5ACB">
        <w:trPr>
          <w:trHeight w:val="315"/>
        </w:trPr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52E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D8B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createTest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7BF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selectTest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562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0F8D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updateTest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7388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deleteTest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815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printTest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C63DFF" w:rsidRPr="00AE5898" w14:paraId="74BE7336" w14:textId="77777777" w:rsidTr="00BB5ACB">
        <w:trPr>
          <w:trHeight w:val="315"/>
        </w:trPr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9D34DD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1F83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auxValidateInput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C78C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formCreate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31E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formSelect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044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validateInputToUpdate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603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returnInputToUpdate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40B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6C10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formDelete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83D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formToPrint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C63DFF" w:rsidRPr="00AE5898" w14:paraId="6C56B59F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E53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Inserir</w:t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br/>
              <w:t>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344F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B27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46F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E38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AAC77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737E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AD1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863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27952931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2927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Consultar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BDD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0F7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9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C2A9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508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0516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2D4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964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53BCAA2A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F8E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Atualizar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3698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310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36C4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C91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98F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A80F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7A6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103D4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796685B3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F86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Excluir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E7DE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0140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A5E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5F5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4A28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C4D5E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E2B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58E7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C63DFF" w:rsidRPr="00AE5898" w14:paraId="44086875" w14:textId="77777777" w:rsidTr="00BB5ACB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41F82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Imprimir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A541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7F2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2BDA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0983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ACB9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0FA5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0FFF" w14:textId="77777777" w:rsidR="00C63DFF" w:rsidRPr="00AE5898" w:rsidRDefault="00C63DFF" w:rsidP="00BB5ACB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2886C" w14:textId="77777777" w:rsidR="00C63DFF" w:rsidRPr="00AE589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</w:tr>
    </w:tbl>
    <w:p w14:paraId="119C2673" w14:textId="77777777" w:rsidR="00C63DFF" w:rsidRDefault="00C63DFF" w:rsidP="00C63DFF">
      <w:pPr>
        <w:pStyle w:val="Ttulo2"/>
        <w:spacing w:line="360" w:lineRule="auto"/>
        <w:rPr>
          <w:rFonts w:cs="Arial"/>
        </w:rPr>
      </w:pPr>
    </w:p>
    <w:p w14:paraId="2E7BCA5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1</w:t>
      </w:r>
      <w:r w:rsidRPr="003318D6">
        <w:rPr>
          <w:sz w:val="20"/>
        </w:rPr>
        <w:t xml:space="preserve">: </w:t>
      </w:r>
      <w:r>
        <w:rPr>
          <w:sz w:val="20"/>
        </w:rPr>
        <w:t>Matriz de Rastreabilidade</w:t>
      </w:r>
    </w:p>
    <w:p w14:paraId="5E0F41A7" w14:textId="77777777" w:rsidR="00C63DFF" w:rsidRPr="00DA6188" w:rsidRDefault="00C63DFF" w:rsidP="00C63DFF">
      <w:pPr>
        <w:sectPr w:rsidR="00C63DFF" w:rsidRPr="00DA6188" w:rsidSect="00AE589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0A5684C7" w14:textId="77777777" w:rsidR="00C63DFF" w:rsidRDefault="00C63DFF" w:rsidP="00C63DFF">
      <w:pPr>
        <w:pStyle w:val="Ttulo2"/>
        <w:spacing w:line="360" w:lineRule="auto"/>
        <w:rPr>
          <w:rFonts w:cs="Arial"/>
        </w:rPr>
      </w:pPr>
      <w:bookmarkStart w:id="3" w:name="_Toc12635353"/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  <w:bookmarkEnd w:id="3"/>
    </w:p>
    <w:p w14:paraId="3430895B" w14:textId="77777777" w:rsidR="00C63DFF" w:rsidRDefault="00C63DFF" w:rsidP="00C63DFF">
      <w:r>
        <w:t>A organização dos arquivos do projeto foi organizada seguindo as diretrizes conforme imagem abaixo:</w:t>
      </w:r>
    </w:p>
    <w:p w14:paraId="45123157" w14:textId="07761D89" w:rsidR="00C63DFF" w:rsidRDefault="004865E3" w:rsidP="004865E3">
      <w:pPr>
        <w:jc w:val="left"/>
      </w:pPr>
      <w:r>
        <w:rPr>
          <w:noProof/>
        </w:rPr>
        <w:drawing>
          <wp:inline distT="0" distB="0" distL="0" distR="0" wp14:anchorId="549B3935" wp14:editId="363027A1">
            <wp:extent cx="5760085" cy="3995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A2CE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2</w:t>
      </w:r>
      <w:r w:rsidRPr="003318D6">
        <w:rPr>
          <w:sz w:val="20"/>
        </w:rPr>
        <w:t>: Organização do Projeto</w:t>
      </w:r>
    </w:p>
    <w:p w14:paraId="01A1AEA1" w14:textId="77777777" w:rsidR="00C63DFF" w:rsidRDefault="00C63DFF" w:rsidP="00C63DFF"/>
    <w:p w14:paraId="32B4F848" w14:textId="77777777" w:rsidR="00C63DFF" w:rsidRDefault="00C63DFF" w:rsidP="00C63DFF"/>
    <w:p w14:paraId="63A5B8EC" w14:textId="706D09AD" w:rsidR="00C63DFF" w:rsidRDefault="00C63DFF" w:rsidP="00C63DFF"/>
    <w:p w14:paraId="221928E9" w14:textId="3A433E3F" w:rsidR="004865E3" w:rsidRDefault="004865E3" w:rsidP="00C63DFF"/>
    <w:p w14:paraId="40B7DB4A" w14:textId="68648F01" w:rsidR="004865E3" w:rsidRDefault="004865E3" w:rsidP="00C63DFF"/>
    <w:p w14:paraId="74CF137E" w14:textId="472BCBD3" w:rsidR="004865E3" w:rsidRDefault="004865E3" w:rsidP="00C63DFF"/>
    <w:p w14:paraId="76372BA6" w14:textId="3D9282E1" w:rsidR="004865E3" w:rsidRDefault="004865E3" w:rsidP="00C63DFF"/>
    <w:p w14:paraId="38B3CA14" w14:textId="77777777" w:rsidR="004865E3" w:rsidRDefault="004865E3" w:rsidP="00C63DFF"/>
    <w:p w14:paraId="67B4281C" w14:textId="77777777" w:rsidR="00C63DFF" w:rsidRDefault="00C63DFF" w:rsidP="00C63DFF">
      <w:r w:rsidRPr="000C526F">
        <w:lastRenderedPageBreak/>
        <w:t>Estrutura dos arquivos, módulos e classes do projeto:</w:t>
      </w:r>
    </w:p>
    <w:tbl>
      <w:tblPr>
        <w:tblStyle w:val="TabelaSimples1"/>
        <w:tblW w:w="0" w:type="dxa"/>
        <w:jc w:val="center"/>
        <w:tblLook w:val="04A0" w:firstRow="1" w:lastRow="0" w:firstColumn="1" w:lastColumn="0" w:noHBand="0" w:noVBand="1"/>
      </w:tblPr>
      <w:tblGrid>
        <w:gridCol w:w="2094"/>
        <w:gridCol w:w="1939"/>
        <w:gridCol w:w="1551"/>
      </w:tblGrid>
      <w:tr w:rsidR="00C63DFF" w:rsidRPr="00DA6188" w14:paraId="4277356B" w14:textId="77777777" w:rsidTr="00BB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0573B1C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  <w:t>ESTRUTURA PROJETO - CI-App</w:t>
            </w:r>
          </w:p>
        </w:tc>
      </w:tr>
      <w:tr w:rsidR="00C63DFF" w:rsidRPr="00DA6188" w14:paraId="7CE2D827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24930D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</w:tr>
      <w:tr w:rsidR="00C63DFF" w:rsidRPr="00DA6188" w14:paraId="4C7A2338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B57B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hideMark/>
          </w:tcPr>
          <w:p w14:paraId="6DB0D19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hideMark/>
          </w:tcPr>
          <w:p w14:paraId="3365339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CLASSE</w:t>
            </w:r>
          </w:p>
        </w:tc>
      </w:tr>
      <w:tr w:rsidR="00C63DFF" w:rsidRPr="00DA6188" w14:paraId="09C008D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E7A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CI-App.cpp</w:t>
            </w:r>
          </w:p>
        </w:tc>
        <w:tc>
          <w:tcPr>
            <w:tcW w:w="0" w:type="auto"/>
            <w:hideMark/>
          </w:tcPr>
          <w:p w14:paraId="6BB3952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636DE39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7EA1882D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F1D4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Form.hpp</w:t>
            </w:r>
          </w:p>
        </w:tc>
        <w:tc>
          <w:tcPr>
            <w:tcW w:w="0" w:type="auto"/>
            <w:hideMark/>
          </w:tcPr>
          <w:p w14:paraId="6FB32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6FD4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05E9E58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259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FormCreate.cpp</w:t>
            </w:r>
          </w:p>
        </w:tc>
        <w:tc>
          <w:tcPr>
            <w:tcW w:w="0" w:type="auto"/>
            <w:hideMark/>
          </w:tcPr>
          <w:p w14:paraId="059862B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21049B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6293722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6336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FormSelect.cpp</w:t>
            </w:r>
          </w:p>
        </w:tc>
        <w:tc>
          <w:tcPr>
            <w:tcW w:w="0" w:type="auto"/>
            <w:hideMark/>
          </w:tcPr>
          <w:p w14:paraId="63BF7A7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43CB1FE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5D84A08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F1377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FormUpdate.cpp</w:t>
            </w:r>
          </w:p>
        </w:tc>
        <w:tc>
          <w:tcPr>
            <w:tcW w:w="0" w:type="auto"/>
            <w:hideMark/>
          </w:tcPr>
          <w:p w14:paraId="04EA992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3701DCE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46571656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F124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FormDelete.cpp</w:t>
            </w:r>
          </w:p>
        </w:tc>
        <w:tc>
          <w:tcPr>
            <w:tcW w:w="0" w:type="auto"/>
            <w:hideMark/>
          </w:tcPr>
          <w:p w14:paraId="113C8F8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5B5AD2D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4D372F7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0BC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FormData.cpp</w:t>
            </w:r>
          </w:p>
        </w:tc>
        <w:tc>
          <w:tcPr>
            <w:tcW w:w="0" w:type="auto"/>
            <w:hideMark/>
          </w:tcPr>
          <w:p w14:paraId="3555237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1E3E0A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3C93DD8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4FFF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FormToPrint.cpp</w:t>
            </w:r>
          </w:p>
        </w:tc>
        <w:tc>
          <w:tcPr>
            <w:tcW w:w="0" w:type="auto"/>
            <w:hideMark/>
          </w:tcPr>
          <w:p w14:paraId="7B7C536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6B97E0B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C63DFF" w:rsidRPr="00DA6188" w14:paraId="2758C0F0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5C422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Help.hpp</w:t>
            </w:r>
          </w:p>
        </w:tc>
        <w:tc>
          <w:tcPr>
            <w:tcW w:w="0" w:type="auto"/>
            <w:hideMark/>
          </w:tcPr>
          <w:p w14:paraId="6562022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7BF955A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72E888BC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E910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Help.cpp</w:t>
            </w:r>
          </w:p>
        </w:tc>
        <w:tc>
          <w:tcPr>
            <w:tcW w:w="0" w:type="auto"/>
            <w:hideMark/>
          </w:tcPr>
          <w:p w14:paraId="653E8B3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2B6F965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C63DFF" w:rsidRPr="00DA6188" w14:paraId="1709A606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D2866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Components.hpp</w:t>
            </w:r>
          </w:p>
        </w:tc>
        <w:tc>
          <w:tcPr>
            <w:tcW w:w="0" w:type="auto"/>
            <w:hideMark/>
          </w:tcPr>
          <w:p w14:paraId="707B5C8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479AC1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C63DFF" w:rsidRPr="00DA6188" w14:paraId="30DD4D42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2F1C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Components.cpp</w:t>
            </w:r>
          </w:p>
        </w:tc>
        <w:tc>
          <w:tcPr>
            <w:tcW w:w="0" w:type="auto"/>
            <w:hideMark/>
          </w:tcPr>
          <w:p w14:paraId="0571F83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004D4F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C63DFF" w:rsidRPr="00DA6188" w14:paraId="21ADA1D1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999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PrintingModule.hpp</w:t>
            </w:r>
          </w:p>
        </w:tc>
        <w:tc>
          <w:tcPr>
            <w:tcW w:w="0" w:type="auto"/>
            <w:hideMark/>
          </w:tcPr>
          <w:p w14:paraId="00B9224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596563A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C63DFF" w:rsidRPr="00DA6188" w14:paraId="6B60F524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5962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PrintingModule.cpp</w:t>
            </w:r>
          </w:p>
        </w:tc>
        <w:tc>
          <w:tcPr>
            <w:tcW w:w="0" w:type="auto"/>
            <w:hideMark/>
          </w:tcPr>
          <w:p w14:paraId="45FF58F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70042DE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C63DFF" w:rsidRPr="00DA6188" w14:paraId="5A3271E8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94F3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QAModule.hpp</w:t>
            </w:r>
          </w:p>
        </w:tc>
        <w:tc>
          <w:tcPr>
            <w:tcW w:w="0" w:type="auto"/>
            <w:hideMark/>
          </w:tcPr>
          <w:p w14:paraId="575051BC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3F5C7CF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C63DFF" w:rsidRPr="00DA6188" w14:paraId="11BF34AF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8C63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QAModule.coo</w:t>
            </w:r>
            <w:proofErr w:type="spellEnd"/>
          </w:p>
        </w:tc>
        <w:tc>
          <w:tcPr>
            <w:tcW w:w="0" w:type="auto"/>
            <w:hideMark/>
          </w:tcPr>
          <w:p w14:paraId="6EEA271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27EB87A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C63DFF" w:rsidRPr="00DA6188" w14:paraId="0A03055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4E773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QATest.cpp</w:t>
            </w:r>
          </w:p>
        </w:tc>
        <w:tc>
          <w:tcPr>
            <w:tcW w:w="0" w:type="auto"/>
            <w:hideMark/>
          </w:tcPr>
          <w:p w14:paraId="27402ABA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 (</w:t>
            </w: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63B3F67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C63DFF" w:rsidRPr="00DA6188" w14:paraId="379D9163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12A8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MenuTemplate.hpp</w:t>
            </w:r>
          </w:p>
        </w:tc>
        <w:tc>
          <w:tcPr>
            <w:tcW w:w="0" w:type="auto"/>
            <w:hideMark/>
          </w:tcPr>
          <w:p w14:paraId="2EF97F4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34944811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38DEB79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F5B4E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MenuTemplate.cpp</w:t>
            </w:r>
          </w:p>
        </w:tc>
        <w:tc>
          <w:tcPr>
            <w:tcW w:w="0" w:type="auto"/>
            <w:hideMark/>
          </w:tcPr>
          <w:p w14:paraId="3DBE9F18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54EA3ACD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7BACD9D7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5217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Entry.hpp</w:t>
            </w:r>
          </w:p>
        </w:tc>
        <w:tc>
          <w:tcPr>
            <w:tcW w:w="0" w:type="auto"/>
            <w:hideMark/>
          </w:tcPr>
          <w:p w14:paraId="3852ED9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6071754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C63DFF" w:rsidRPr="00DA6188" w14:paraId="400CB6AB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DFE06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Entry.cpp</w:t>
            </w:r>
          </w:p>
        </w:tc>
        <w:tc>
          <w:tcPr>
            <w:tcW w:w="0" w:type="auto"/>
            <w:hideMark/>
          </w:tcPr>
          <w:p w14:paraId="4C76FBD4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0BA7D115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C63DFF" w:rsidRPr="00DA6188" w14:paraId="11E999BB" w14:textId="77777777" w:rsidTr="00BB5AC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8A61F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getchar.hpp</w:t>
            </w:r>
          </w:p>
        </w:tc>
        <w:tc>
          <w:tcPr>
            <w:tcW w:w="0" w:type="auto"/>
            <w:hideMark/>
          </w:tcPr>
          <w:p w14:paraId="2699D19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60AA85B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C63DFF" w:rsidRPr="00DA6188" w14:paraId="0A288942" w14:textId="77777777" w:rsidTr="00BB5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B59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getchar.cpp</w:t>
            </w:r>
          </w:p>
        </w:tc>
        <w:tc>
          <w:tcPr>
            <w:tcW w:w="0" w:type="auto"/>
            <w:hideMark/>
          </w:tcPr>
          <w:p w14:paraId="335F90F0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74480659" w14:textId="77777777" w:rsidR="00C63DFF" w:rsidRPr="00DA6188" w:rsidRDefault="00C63DFF" w:rsidP="00BB5ACB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</w:tbl>
    <w:p w14:paraId="50266571" w14:textId="77777777" w:rsidR="00C63DFF" w:rsidRDefault="00C63DFF" w:rsidP="00C63DF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3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p w14:paraId="6C0E904A" w14:textId="77777777" w:rsidR="00C63DFF" w:rsidRPr="00B65ABB" w:rsidRDefault="00C63DFF" w:rsidP="00C63DFF"/>
    <w:p w14:paraId="0DFF14ED" w14:textId="7D7AEA8F" w:rsidR="00E8259F" w:rsidRDefault="00E8259F" w:rsidP="00A875DF"/>
    <w:p w14:paraId="6F855F84" w14:textId="6AAE369F" w:rsidR="00E8259F" w:rsidRDefault="00E8259F" w:rsidP="00A875DF"/>
    <w:p w14:paraId="03BE3AC9" w14:textId="1137EEF7" w:rsidR="00E8259F" w:rsidRDefault="00E8259F" w:rsidP="00A875DF"/>
    <w:p w14:paraId="29D728F0" w14:textId="77777777" w:rsidR="00666CF9" w:rsidRDefault="00666CF9" w:rsidP="00A875DF"/>
    <w:p w14:paraId="494190EF" w14:textId="6BE54A5C" w:rsidR="00A875DF" w:rsidRPr="00666CF9" w:rsidRDefault="00A875DF" w:rsidP="00666CF9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4" w:name="_Toc12635354"/>
      <w:r w:rsidRPr="00666CF9">
        <w:rPr>
          <w:rFonts w:cs="Arial"/>
        </w:rPr>
        <w:lastRenderedPageBreak/>
        <w:t>TIPO DE ESTRUTURA DE DADOS UTILIZADA.</w:t>
      </w:r>
      <w:bookmarkEnd w:id="4"/>
    </w:p>
    <w:p w14:paraId="7361EDEC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a eficiência das buscas necessárias do programa, manipulação do grande volume de dados e a facilidade da leitura do código, a estrutura de dados de dados utilizada no projeto foi a </w:t>
      </w:r>
      <w:r w:rsidRPr="00316374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. </w:t>
      </w:r>
    </w:p>
    <w:p w14:paraId="0EF1736B" w14:textId="77777777" w:rsidR="00A875DF" w:rsidRDefault="00A875DF" w:rsidP="00A875DF">
      <w:pPr>
        <w:pStyle w:val="Ttulo2"/>
        <w:numPr>
          <w:ilvl w:val="1"/>
          <w:numId w:val="7"/>
        </w:numPr>
      </w:pPr>
      <w:bookmarkStart w:id="5" w:name="_Toc12635355"/>
      <w:r>
        <w:t>Vetores(vector)</w:t>
      </w:r>
      <w:bookmarkEnd w:id="5"/>
    </w:p>
    <w:p w14:paraId="5FE58CF0" w14:textId="77777777" w:rsidR="00A875DF" w:rsidRDefault="00A875DF" w:rsidP="00A875DF">
      <w:pPr>
        <w:rPr>
          <w:rFonts w:cs="Arial"/>
          <w:szCs w:val="24"/>
        </w:rPr>
      </w:pPr>
      <w:r w:rsidRPr="00E544C8">
        <w:rPr>
          <w:rFonts w:cs="Arial"/>
          <w:szCs w:val="24"/>
        </w:rPr>
        <w:t xml:space="preserve">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 é um arranjo do qual possui uma capacidade de redimensionamento conforme a inserção ou remoção de um elemento, ele pode variar dinamicamente, ou seja, se o espaço reservado estive cheio, e, for necessário espaço adicional, a alocação ocorrerá de forma automática. </w:t>
      </w:r>
    </w:p>
    <w:p w14:paraId="045CAE74" w14:textId="77777777" w:rsidR="00A875DF" w:rsidRDefault="00A875DF" w:rsidP="00A875DF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o projeto, a forma de inserção dos dados ser no final, como acontece em vetores, é viável, uma vez que, como não é possível definir uma quantidade máxima de comunicados internos, temos que ter uma estrutura dinâmica, que nos possibilite a extensão do </w:t>
      </w:r>
      <w:proofErr w:type="spellStart"/>
      <w:r w:rsidRPr="004E18BB">
        <w:rPr>
          <w:rFonts w:cs="Arial"/>
          <w:i/>
          <w:iCs/>
          <w:szCs w:val="24"/>
        </w:rPr>
        <w:t>array</w:t>
      </w:r>
      <w:proofErr w:type="spellEnd"/>
      <w:r>
        <w:rPr>
          <w:rFonts w:cs="Arial"/>
          <w:szCs w:val="24"/>
        </w:rPr>
        <w:t xml:space="preserve"> quando necessário. </w:t>
      </w:r>
    </w:p>
    <w:p w14:paraId="729D54C1" w14:textId="77777777" w:rsidR="00A875DF" w:rsidRDefault="00A875DF" w:rsidP="00A875DF">
      <w:r>
        <w:rPr>
          <w:rFonts w:cs="Arial"/>
          <w:szCs w:val="24"/>
        </w:rPr>
        <w:t xml:space="preserve">A escolha da utilização do </w:t>
      </w:r>
      <w:r w:rsidRPr="00035943">
        <w:rPr>
          <w:rFonts w:cs="Arial"/>
          <w:i/>
          <w:iCs/>
          <w:szCs w:val="24"/>
        </w:rPr>
        <w:t>vector</w:t>
      </w:r>
      <w:r>
        <w:rPr>
          <w:rFonts w:cs="Arial"/>
          <w:szCs w:val="24"/>
        </w:rPr>
        <w:t xml:space="preserve">, se deu, devido ao fato de: ser um dos tipos de estrutura mais simples e com menos sobrecarga de memória em seu armazenamento, somados também suas </w:t>
      </w:r>
      <w:r>
        <w:t>características de manipulação dos elementos.</w:t>
      </w:r>
    </w:p>
    <w:p w14:paraId="18C96E4C" w14:textId="77777777" w:rsidR="00A875DF" w:rsidRPr="00FE294B" w:rsidRDefault="00A875DF" w:rsidP="00A875DF">
      <w:r w:rsidRPr="00FE294B">
        <w:t xml:space="preserve">Em comparação com </w:t>
      </w:r>
      <w:r>
        <w:t>as outras estruturas de dados</w:t>
      </w:r>
      <w:r w:rsidRPr="00FE294B">
        <w:t xml:space="preserve"> dinâmica (deques, listas e </w:t>
      </w:r>
      <w:proofErr w:type="spellStart"/>
      <w:r w:rsidRPr="00FE294B">
        <w:t>forward_lists</w:t>
      </w:r>
      <w:proofErr w:type="spellEnd"/>
      <w:r w:rsidRPr="00FE294B">
        <w:t xml:space="preserve">), os </w:t>
      </w:r>
      <w:proofErr w:type="spellStart"/>
      <w:r w:rsidRPr="00FE294B">
        <w:rPr>
          <w:i/>
          <w:iCs/>
        </w:rPr>
        <w:t>vectors</w:t>
      </w:r>
      <w:proofErr w:type="spellEnd"/>
      <w:r w:rsidRPr="00FE294B">
        <w:t xml:space="preserve"> são muito eficientes </w:t>
      </w:r>
      <w:r>
        <w:t xml:space="preserve">na questão de </w:t>
      </w:r>
      <w:r w:rsidRPr="00FE294B">
        <w:t xml:space="preserve">acesso </w:t>
      </w:r>
      <w:r>
        <w:t xml:space="preserve">dos </w:t>
      </w:r>
      <w:r w:rsidRPr="00FE294B">
        <w:t>seus elementos (</w:t>
      </w:r>
      <w:r>
        <w:t xml:space="preserve">como em </w:t>
      </w:r>
      <w:r w:rsidRPr="00FE294B">
        <w:t xml:space="preserve">matrizes). </w:t>
      </w:r>
      <w:r>
        <w:t xml:space="preserve">Porém a desvantagem dessa estrutura está nas operações de inserir ou remover elementos em outras posições além do final, o </w:t>
      </w:r>
      <w:r>
        <w:rPr>
          <w:i/>
          <w:iCs/>
        </w:rPr>
        <w:t>vector</w:t>
      </w:r>
      <w:r>
        <w:t xml:space="preserve"> nestes casos não apresenta um bom desempenho, e possui </w:t>
      </w:r>
      <w:proofErr w:type="spellStart"/>
      <w:r>
        <w:t>iteradores</w:t>
      </w:r>
      <w:proofErr w:type="spellEnd"/>
      <w:r>
        <w:t xml:space="preserve"> e referências menos consistentes comparados com a estrutura tipo lista, por exemplo.</w:t>
      </w:r>
    </w:p>
    <w:p w14:paraId="2AC0C9A4" w14:textId="37923FB6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00A2F7DF" w14:textId="070BD5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6C16886B" w14:textId="2612DDD2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3CD49762" w14:textId="62D1611B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15872B31" w14:textId="23B05009" w:rsidR="00A875DF" w:rsidRDefault="00A875DF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</w:p>
    <w:p w14:paraId="2DEA48A2" w14:textId="54EB6862" w:rsidR="00D14D44" w:rsidRPr="00185302" w:rsidRDefault="007F3BA7" w:rsidP="00D14D44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6" w:name="_Toc12635356"/>
      <w:r>
        <w:rPr>
          <w:rFonts w:cs="Arial"/>
        </w:rPr>
        <w:lastRenderedPageBreak/>
        <w:t>ESTUDOS REALIZADOS PARA A CONSTRUÇÃO DO PROJETO.</w:t>
      </w:r>
      <w:bookmarkEnd w:id="6"/>
    </w:p>
    <w:p w14:paraId="718164D5" w14:textId="2C9CBCB6" w:rsidR="00297268" w:rsidRDefault="00EF1660" w:rsidP="00EF1660">
      <w:r>
        <w:t>Para o desenvolvimento do projeto</w:t>
      </w:r>
      <w:r w:rsidR="004169E2">
        <w:t>,</w:t>
      </w:r>
      <w:r>
        <w:t xml:space="preserve"> ao longo do semestre</w:t>
      </w:r>
      <w:r w:rsidR="004169E2">
        <w:t>,</w:t>
      </w:r>
      <w:r>
        <w:t xml:space="preserve"> o grupo </w:t>
      </w:r>
      <w:r w:rsidR="004169E2">
        <w:t>teve o aprendizado da</w:t>
      </w:r>
      <w:r>
        <w:t>s</w:t>
      </w:r>
      <w:r w:rsidR="004169E2">
        <w:t xml:space="preserve"> seguintes</w:t>
      </w:r>
      <w:r>
        <w:t xml:space="preserve"> matérias estudadas no semestre atual</w:t>
      </w:r>
      <w:r w:rsidR="004169E2">
        <w:t>:</w:t>
      </w:r>
      <w:r w:rsidR="00042274">
        <w:t xml:space="preserve"> Cálculo Diferencial e Integral II, Programação Orientada a Objetos, Programação de Computadores II, Economia, Circuitos Lógicos, Álgebra Linear e Relações Étnicas Raciais.</w:t>
      </w:r>
      <w:r w:rsidR="00297268">
        <w:t xml:space="preserve"> </w:t>
      </w:r>
      <w:r>
        <w:t xml:space="preserve">Cada qual possui uma importância significativa para a conclusão do projeto. </w:t>
      </w:r>
    </w:p>
    <w:p w14:paraId="7C194E4E" w14:textId="7C6A5C35" w:rsidR="00EF1660" w:rsidRDefault="00297268" w:rsidP="00042274">
      <w:r>
        <w:t>A matéria de Programação Orientada a Objetos</w:t>
      </w:r>
      <w:r w:rsidR="00EF1660">
        <w:t>,</w:t>
      </w:r>
      <w:r>
        <w:t xml:space="preserve"> além de ser </w:t>
      </w:r>
      <w:r w:rsidR="00BD3B5D">
        <w:t xml:space="preserve">a base principal para </w:t>
      </w:r>
      <w:r>
        <w:t>a construção do projeto, ela também</w:t>
      </w:r>
      <w:r w:rsidR="00EF1660">
        <w:t>,</w:t>
      </w:r>
      <w:r>
        <w:t xml:space="preserve"> possibilitou</w:t>
      </w:r>
      <w:r w:rsidR="00EF1660">
        <w:t>,</w:t>
      </w:r>
      <w:r>
        <w:t xml:space="preserve"> a criação do código de maneira </w:t>
      </w:r>
      <w:r w:rsidR="00340DBB">
        <w:t>“</w:t>
      </w:r>
      <w:r>
        <w:t>inovadora</w:t>
      </w:r>
      <w:r w:rsidR="00340DBB">
        <w:t>”</w:t>
      </w:r>
      <w:r w:rsidR="00EF1660">
        <w:t>,</w:t>
      </w:r>
      <w:r w:rsidR="00340DBB">
        <w:t xml:space="preserve"> no sentido de que, os desenvolvedores da aplicação apresentada, obtiveram como estudo d</w:t>
      </w:r>
      <w:r w:rsidR="00EF1660">
        <w:t>o semestre anterior a este, a linguagem C, a qual é uma linguagem que não possui a orientação a objetos</w:t>
      </w:r>
      <w:r w:rsidR="00340DBB">
        <w:t>, por isto os desenvolvedores tiveram a inovação mencionada ao se depararem com a linguagem C++, que é orientada a objetos</w:t>
      </w:r>
      <w:r w:rsidR="0013002F">
        <w:t xml:space="preserve"> e possui várias vantagens, como por exemplo, o reuso do</w:t>
      </w:r>
      <w:r w:rsidR="0013002F" w:rsidRPr="0013002F">
        <w:t xml:space="preserve"> código de uma forma mais lógica e produtiva</w:t>
      </w:r>
      <w:r w:rsidR="00340DBB">
        <w:t>.</w:t>
      </w:r>
      <w:r>
        <w:t xml:space="preserve"> </w:t>
      </w:r>
    </w:p>
    <w:p w14:paraId="1F87D6CF" w14:textId="1DE82B7A" w:rsidR="00CA1952" w:rsidRDefault="004D580D" w:rsidP="00CA1952">
      <w:pPr>
        <w:ind w:firstLine="708"/>
      </w:pPr>
      <w:r>
        <w:t>Em Programação de Computadores II, o estudo também foi com a linguagem C++</w:t>
      </w:r>
      <w:r w:rsidR="00CA1952">
        <w:t xml:space="preserve">. No decorrer do semestre foi </w:t>
      </w:r>
      <w:r w:rsidR="001223CC">
        <w:t>apresentado</w:t>
      </w:r>
      <w:r w:rsidR="00CA1952">
        <w:t xml:space="preserve"> teorias fundamentais para um bom programador, foi</w:t>
      </w:r>
      <w:r>
        <w:t xml:space="preserve"> estudado: algoritmos, pilhas, filas, ordenação, Tabela </w:t>
      </w:r>
      <w:proofErr w:type="spellStart"/>
      <w:r>
        <w:t>Hash</w:t>
      </w:r>
      <w:proofErr w:type="spellEnd"/>
      <w:r>
        <w:t>, Grafo e Árvores.</w:t>
      </w:r>
      <w:r w:rsidR="00CA1952">
        <w:t xml:space="preserve"> Dentro do projeto utilizamos o muito, em especifico, o conceito de Fila.</w:t>
      </w:r>
    </w:p>
    <w:p w14:paraId="32CF4B09" w14:textId="5091595F" w:rsidR="00CA1952" w:rsidRDefault="00CA1952" w:rsidP="00CA1952">
      <w:pPr>
        <w:ind w:firstLine="708"/>
      </w:pPr>
      <w:r>
        <w:t xml:space="preserve">Dentro da matéria de Cálculo Diferencial e Integral II foi apresentado </w:t>
      </w:r>
      <w:r w:rsidR="001223CC">
        <w:t xml:space="preserve">conceitos e cálculos de derivadas e integrais. Com o estudo do </w:t>
      </w:r>
      <w:proofErr w:type="spellStart"/>
      <w:r w:rsidR="001223CC">
        <w:t>calculo</w:t>
      </w:r>
      <w:proofErr w:type="spellEnd"/>
      <w:r w:rsidR="001223CC">
        <w:t xml:space="preserve"> integral foi constatado como usar a integral para resolver problemas relativos a áreas, volumes, comprimentos de curva e etc. </w:t>
      </w:r>
      <w:r w:rsidR="00056C60">
        <w:t xml:space="preserve">Assim, os desenvolvedores obtiveram um ganho na capacidade </w:t>
      </w:r>
      <w:r w:rsidR="001223CC">
        <w:t>lógica</w:t>
      </w:r>
      <w:r w:rsidR="00056C60">
        <w:t>, o que contribuiu para a execução do projeto.</w:t>
      </w:r>
    </w:p>
    <w:p w14:paraId="757096C0" w14:textId="77777777" w:rsidR="00055DDF" w:rsidRDefault="00055DDF" w:rsidP="00CA1952">
      <w:pPr>
        <w:ind w:firstLine="708"/>
      </w:pPr>
      <w:r>
        <w:t>Álgebra Linear e Circuitos Lógicos apresentaram conceitos extremamente relevantes dentro do mundo da programação:</w:t>
      </w:r>
    </w:p>
    <w:p w14:paraId="40345B11" w14:textId="5E0FC45A" w:rsidR="00055DDF" w:rsidRDefault="00055DDF" w:rsidP="00055DDF">
      <w:pPr>
        <w:pStyle w:val="PargrafodaLista"/>
        <w:numPr>
          <w:ilvl w:val="0"/>
          <w:numId w:val="11"/>
        </w:numPr>
      </w:pPr>
      <w:r>
        <w:t>Álgebra Linear: Matrizes</w:t>
      </w:r>
      <w:r w:rsidR="008E6259">
        <w:t>,</w:t>
      </w:r>
      <w:r>
        <w:t xml:space="preserve"> </w:t>
      </w:r>
      <w:r w:rsidR="008E6259">
        <w:t>S</w:t>
      </w:r>
      <w:r>
        <w:t xml:space="preserve">istemas </w:t>
      </w:r>
      <w:r w:rsidR="008E6259">
        <w:t>L</w:t>
      </w:r>
      <w:r>
        <w:t xml:space="preserve">ineares e </w:t>
      </w:r>
      <w:r w:rsidR="008E6259">
        <w:t>E</w:t>
      </w:r>
      <w:r>
        <w:t xml:space="preserve">spaços </w:t>
      </w:r>
      <w:r w:rsidR="008E6259">
        <w:t>V</w:t>
      </w:r>
      <w:r>
        <w:t xml:space="preserve">etoriais. </w:t>
      </w:r>
    </w:p>
    <w:p w14:paraId="731E691A" w14:textId="72620829" w:rsidR="00055DDF" w:rsidRDefault="00055DDF" w:rsidP="00055DDF">
      <w:pPr>
        <w:pStyle w:val="PargrafodaLista"/>
        <w:numPr>
          <w:ilvl w:val="0"/>
          <w:numId w:val="11"/>
        </w:numPr>
      </w:pPr>
      <w:r>
        <w:t xml:space="preserve">Circuitos Lógicos: </w:t>
      </w:r>
      <w:r w:rsidR="008E6259">
        <w:t>conceitos lógicos, circuitos básicos, aritmética binária, funções booleanas, circuitos sequenciais, circuitos digitais.</w:t>
      </w:r>
    </w:p>
    <w:p w14:paraId="35DFFE90" w14:textId="44FFB519" w:rsidR="00E01088" w:rsidRPr="00042274" w:rsidRDefault="00E01088" w:rsidP="00E01088">
      <w:pPr>
        <w:ind w:firstLine="708"/>
      </w:pPr>
      <w:r>
        <w:lastRenderedPageBreak/>
        <w:t>Dentro dos conceitos apresentados, no projeto, muitas construções de funções foram baseadas os conceitos lógicos e funções booleanas.</w:t>
      </w:r>
    </w:p>
    <w:p w14:paraId="262051BD" w14:textId="77777777" w:rsidR="00D14D44" w:rsidRPr="00E01088" w:rsidRDefault="00D14D44" w:rsidP="00E01088">
      <w:pPr>
        <w:ind w:firstLine="708"/>
      </w:pPr>
    </w:p>
    <w:p w14:paraId="4EF7BE9D" w14:textId="77777777" w:rsidR="00D14D44" w:rsidRPr="00E01088" w:rsidRDefault="00D14D44" w:rsidP="00E01088">
      <w:pPr>
        <w:ind w:firstLine="708"/>
      </w:pPr>
    </w:p>
    <w:p w14:paraId="06755C4D" w14:textId="77777777" w:rsidR="00D14D44" w:rsidRPr="00E01088" w:rsidRDefault="00D14D44" w:rsidP="00E01088">
      <w:pPr>
        <w:ind w:firstLine="708"/>
      </w:pPr>
    </w:p>
    <w:p w14:paraId="68F6FC55" w14:textId="77777777" w:rsidR="00D14D44" w:rsidRPr="00E01088" w:rsidRDefault="00D14D44" w:rsidP="00E01088">
      <w:pPr>
        <w:ind w:firstLine="708"/>
      </w:pPr>
    </w:p>
    <w:p w14:paraId="093EF586" w14:textId="77777777" w:rsidR="00D14D44" w:rsidRPr="00E01088" w:rsidRDefault="00D14D44" w:rsidP="00E01088">
      <w:pPr>
        <w:ind w:firstLine="708"/>
      </w:pPr>
    </w:p>
    <w:p w14:paraId="5B9BF978" w14:textId="77777777" w:rsidR="00D14D44" w:rsidRPr="00E01088" w:rsidRDefault="00D14D44" w:rsidP="00E01088">
      <w:pPr>
        <w:ind w:firstLine="708"/>
      </w:pPr>
    </w:p>
    <w:p w14:paraId="674B12B0" w14:textId="77777777" w:rsidR="00D14D44" w:rsidRPr="00E01088" w:rsidRDefault="00D14D44" w:rsidP="00E01088">
      <w:pPr>
        <w:ind w:firstLine="708"/>
      </w:pPr>
    </w:p>
    <w:p w14:paraId="42E9EF20" w14:textId="77777777" w:rsidR="00D14D44" w:rsidRPr="00E01088" w:rsidRDefault="00D14D44" w:rsidP="00E01088">
      <w:pPr>
        <w:ind w:firstLine="708"/>
      </w:pPr>
    </w:p>
    <w:p w14:paraId="1CAFBB3A" w14:textId="77777777" w:rsidR="00D14D44" w:rsidRPr="00E01088" w:rsidRDefault="00D14D44" w:rsidP="00E01088">
      <w:pPr>
        <w:ind w:firstLine="708"/>
      </w:pPr>
    </w:p>
    <w:p w14:paraId="69BBF184" w14:textId="492532EA" w:rsidR="00D14D44" w:rsidRDefault="00D14D44" w:rsidP="00E01088">
      <w:pPr>
        <w:ind w:firstLine="708"/>
      </w:pPr>
    </w:p>
    <w:p w14:paraId="331F12D3" w14:textId="4A21FDFF" w:rsidR="00E01088" w:rsidRDefault="00E01088" w:rsidP="00E01088">
      <w:pPr>
        <w:ind w:firstLine="708"/>
      </w:pPr>
    </w:p>
    <w:p w14:paraId="1519F535" w14:textId="1FE0B65E" w:rsidR="00E01088" w:rsidRDefault="00E01088" w:rsidP="00E01088">
      <w:pPr>
        <w:ind w:firstLine="708"/>
      </w:pPr>
    </w:p>
    <w:p w14:paraId="0AC0EBE6" w14:textId="26268F6D" w:rsidR="00E01088" w:rsidRDefault="00E01088" w:rsidP="00E01088">
      <w:pPr>
        <w:ind w:firstLine="708"/>
      </w:pPr>
    </w:p>
    <w:p w14:paraId="30591D45" w14:textId="65C49D48" w:rsidR="00E01088" w:rsidRDefault="00E01088" w:rsidP="00E01088">
      <w:pPr>
        <w:ind w:firstLine="708"/>
      </w:pPr>
    </w:p>
    <w:p w14:paraId="42D2BC5B" w14:textId="2990C9CC" w:rsidR="00E01088" w:rsidRDefault="00E01088" w:rsidP="00E01088">
      <w:pPr>
        <w:ind w:firstLine="708"/>
      </w:pPr>
    </w:p>
    <w:p w14:paraId="329A6FAD" w14:textId="69BB0E25" w:rsidR="00E01088" w:rsidRDefault="00E01088" w:rsidP="00E01088">
      <w:pPr>
        <w:ind w:firstLine="708"/>
      </w:pPr>
    </w:p>
    <w:p w14:paraId="481A9A86" w14:textId="77777777" w:rsidR="00E01088" w:rsidRPr="00E01088" w:rsidRDefault="00E01088" w:rsidP="00E01088">
      <w:pPr>
        <w:ind w:firstLine="708"/>
      </w:pPr>
    </w:p>
    <w:p w14:paraId="66A4A2A9" w14:textId="77777777" w:rsidR="00D14D44" w:rsidRDefault="00D14D44" w:rsidP="00E01088">
      <w:pPr>
        <w:ind w:firstLine="708"/>
        <w:rPr>
          <w:rFonts w:cs="Arial"/>
        </w:rPr>
      </w:pPr>
    </w:p>
    <w:p w14:paraId="5CB153ED" w14:textId="6A2D4B0A" w:rsidR="00D14D44" w:rsidRPr="008A5258" w:rsidRDefault="00D14D44" w:rsidP="00D14D44">
      <w:pPr>
        <w:pStyle w:val="Ttulo1"/>
        <w:spacing w:line="360" w:lineRule="auto"/>
        <w:rPr>
          <w:rFonts w:cs="Arial"/>
        </w:rPr>
      </w:pPr>
      <w:bookmarkStart w:id="7" w:name="_Toc12635357"/>
      <w:r w:rsidRPr="008A5258">
        <w:rPr>
          <w:rFonts w:cs="Arial"/>
        </w:rPr>
        <w:lastRenderedPageBreak/>
        <w:t>CONCLUSÃO</w:t>
      </w:r>
      <w:bookmarkEnd w:id="7"/>
    </w:p>
    <w:p w14:paraId="4AD1FD2D" w14:textId="7E2F4698" w:rsidR="00D14D44" w:rsidRDefault="00D14D44" w:rsidP="00D14D44">
      <w:pPr>
        <w:rPr>
          <w:rFonts w:cs="Arial"/>
          <w:szCs w:val="24"/>
        </w:rPr>
      </w:pPr>
      <w:r w:rsidRPr="00911F51">
        <w:rPr>
          <w:rFonts w:cs="Arial"/>
          <w:szCs w:val="24"/>
        </w:rPr>
        <w:t>Com base na ATM2s201</w:t>
      </w:r>
      <w:r w:rsidR="008B3815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possível elaborar um projeto envolvendo a integralização dos conceitos tratados nas disciplinas do semestre. Ressalta-se também que a ATM2s201</w:t>
      </w:r>
      <w:r w:rsidR="00A1628B">
        <w:rPr>
          <w:rFonts w:cs="Arial"/>
          <w:szCs w:val="24"/>
        </w:rPr>
        <w:t>9</w:t>
      </w:r>
      <w:r w:rsidRPr="00911F51">
        <w:rPr>
          <w:rFonts w:cs="Arial"/>
          <w:szCs w:val="24"/>
        </w:rPr>
        <w:t xml:space="preserve"> foi colaborativa entre todos os alunos integrantes da equipe</w:t>
      </w:r>
      <w:r>
        <w:rPr>
          <w:rFonts w:cs="Arial"/>
          <w:szCs w:val="24"/>
        </w:rPr>
        <w:t>.</w:t>
      </w:r>
    </w:p>
    <w:p w14:paraId="7F2247F5" w14:textId="499F2646" w:rsidR="0079432A" w:rsidRDefault="00D14D44" w:rsidP="00D14D44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O </w:t>
      </w:r>
      <w:r w:rsidR="00E52F34">
        <w:rPr>
          <w:rFonts w:cs="Arial"/>
          <w:szCs w:val="24"/>
        </w:rPr>
        <w:t>Formulário de c</w:t>
      </w:r>
      <w:r w:rsidR="00A1628B">
        <w:rPr>
          <w:rFonts w:cs="Arial"/>
          <w:szCs w:val="24"/>
        </w:rPr>
        <w:t xml:space="preserve">omunicado </w:t>
      </w:r>
      <w:r w:rsidR="00E52F34">
        <w:rPr>
          <w:rFonts w:cs="Arial"/>
          <w:szCs w:val="24"/>
        </w:rPr>
        <w:t>i</w:t>
      </w:r>
      <w:r w:rsidR="00A1628B">
        <w:rPr>
          <w:rFonts w:cs="Arial"/>
          <w:szCs w:val="24"/>
        </w:rPr>
        <w:t>nterno</w:t>
      </w:r>
      <w:r w:rsidRPr="008A5258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da faculdade </w:t>
      </w:r>
      <w:proofErr w:type="spellStart"/>
      <w:r w:rsidR="00E52F34">
        <w:rPr>
          <w:rFonts w:cs="Arial"/>
          <w:szCs w:val="24"/>
        </w:rPr>
        <w:t>Asser</w:t>
      </w:r>
      <w:proofErr w:type="spellEnd"/>
      <w:r w:rsidR="00E52F34">
        <w:rPr>
          <w:rFonts w:cs="Arial"/>
          <w:szCs w:val="24"/>
        </w:rPr>
        <w:t xml:space="preserve"> que foi estudado</w:t>
      </w:r>
      <w:r w:rsidRPr="008A5258">
        <w:rPr>
          <w:rFonts w:cs="Arial"/>
          <w:szCs w:val="24"/>
        </w:rPr>
        <w:t xml:space="preserve"> neste projeto, já oferece</w:t>
      </w:r>
      <w:r w:rsidR="00A1628B">
        <w:rPr>
          <w:rFonts w:cs="Arial"/>
          <w:szCs w:val="24"/>
        </w:rPr>
        <w:t xml:space="preserve"> e atende a necessidade da comunicação interna da faculdade,</w:t>
      </w:r>
      <w:r w:rsidR="0079432A">
        <w:rPr>
          <w:rFonts w:cs="Arial"/>
          <w:szCs w:val="24"/>
        </w:rPr>
        <w:t xml:space="preserve"> porém </w:t>
      </w:r>
      <w:r w:rsidR="00BE108B">
        <w:rPr>
          <w:rFonts w:cs="Arial"/>
          <w:szCs w:val="24"/>
        </w:rPr>
        <w:t>foi observado que seria possível através de uma aplicação melhorar a comunicação interna da faculdade.</w:t>
      </w:r>
    </w:p>
    <w:p w14:paraId="6B538FC7" w14:textId="51104E79" w:rsidR="00E52F34" w:rsidRDefault="0079432A" w:rsidP="00D14D44">
      <w:pPr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projeto</w:t>
      </w:r>
      <w:r w:rsidR="00E01088">
        <w:rPr>
          <w:rFonts w:cs="Arial"/>
          <w:szCs w:val="24"/>
        </w:rPr>
        <w:t xml:space="preserve"> teve</w:t>
      </w:r>
      <w:r w:rsidR="00E52F34">
        <w:rPr>
          <w:rFonts w:cs="Arial"/>
          <w:szCs w:val="24"/>
        </w:rPr>
        <w:t xml:space="preserve"> como objetivo trazer</w:t>
      </w:r>
      <w:r w:rsidR="00A1628B">
        <w:rPr>
          <w:rFonts w:cs="Arial"/>
          <w:szCs w:val="24"/>
        </w:rPr>
        <w:t xml:space="preserve"> uma </w:t>
      </w:r>
      <w:r w:rsidR="00E52F34">
        <w:rPr>
          <w:rFonts w:cs="Arial"/>
          <w:szCs w:val="24"/>
        </w:rPr>
        <w:t>automatização do processo, visando</w:t>
      </w:r>
      <w:r w:rsidR="00A1628B">
        <w:rPr>
          <w:rFonts w:cs="Arial"/>
          <w:szCs w:val="24"/>
        </w:rPr>
        <w:t xml:space="preserve"> atender de forma mais segura</w:t>
      </w:r>
      <w:r w:rsidR="00E52F34">
        <w:rPr>
          <w:rFonts w:cs="Arial"/>
          <w:szCs w:val="24"/>
        </w:rPr>
        <w:t xml:space="preserve">, rápida e eficiente </w:t>
      </w:r>
      <w:r w:rsidR="00A1628B">
        <w:rPr>
          <w:rFonts w:cs="Arial"/>
          <w:szCs w:val="24"/>
        </w:rPr>
        <w:t>as mensagens, uma vez que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a forma convencional</w:t>
      </w:r>
      <w:r w:rsidR="00E52F34">
        <w:rPr>
          <w:rFonts w:cs="Arial"/>
          <w:szCs w:val="24"/>
        </w:rPr>
        <w:t>,</w:t>
      </w:r>
      <w:r w:rsidR="00A1628B">
        <w:rPr>
          <w:rFonts w:cs="Arial"/>
          <w:szCs w:val="24"/>
        </w:rPr>
        <w:t xml:space="preserve"> </w:t>
      </w:r>
      <w:r w:rsidR="00E52F34">
        <w:rPr>
          <w:rFonts w:cs="Arial"/>
          <w:szCs w:val="24"/>
        </w:rPr>
        <w:t xml:space="preserve">formulário de </w:t>
      </w:r>
      <w:r w:rsidR="00A1628B">
        <w:rPr>
          <w:rFonts w:cs="Arial"/>
          <w:szCs w:val="24"/>
        </w:rPr>
        <w:t>papel</w:t>
      </w:r>
      <w:r w:rsidR="00E52F34">
        <w:rPr>
          <w:rFonts w:cs="Arial"/>
          <w:szCs w:val="24"/>
        </w:rPr>
        <w:t xml:space="preserve">, apresenta </w:t>
      </w:r>
      <w:r w:rsidR="00BE108B">
        <w:rPr>
          <w:rFonts w:cs="Arial"/>
          <w:szCs w:val="24"/>
        </w:rPr>
        <w:t>fragilidade</w:t>
      </w:r>
      <w:r w:rsidR="00A1628B">
        <w:rPr>
          <w:rFonts w:cs="Arial"/>
          <w:szCs w:val="24"/>
        </w:rPr>
        <w:t xml:space="preserve">, </w:t>
      </w:r>
      <w:r w:rsidR="00E52F34">
        <w:rPr>
          <w:rFonts w:cs="Arial"/>
          <w:szCs w:val="24"/>
        </w:rPr>
        <w:t>no sentido de que</w:t>
      </w:r>
      <w:r w:rsidR="00A1628B">
        <w:rPr>
          <w:rFonts w:cs="Arial"/>
          <w:szCs w:val="24"/>
        </w:rPr>
        <w:t xml:space="preserve">, o papel </w:t>
      </w:r>
      <w:r w:rsidR="00E52F34">
        <w:rPr>
          <w:rFonts w:cs="Arial"/>
          <w:szCs w:val="24"/>
        </w:rPr>
        <w:t>oferece o risco de perda</w:t>
      </w:r>
      <w:r w:rsidR="00A1628B">
        <w:rPr>
          <w:rFonts w:cs="Arial"/>
          <w:szCs w:val="24"/>
        </w:rPr>
        <w:t>, estrag</w:t>
      </w:r>
      <w:r w:rsidR="00E52F34">
        <w:rPr>
          <w:rFonts w:cs="Arial"/>
          <w:szCs w:val="24"/>
        </w:rPr>
        <w:t>o</w:t>
      </w:r>
      <w:r w:rsidR="00A1628B">
        <w:rPr>
          <w:rFonts w:cs="Arial"/>
          <w:szCs w:val="24"/>
        </w:rPr>
        <w:t xml:space="preserve"> ou até mesmo, por algum descuido</w:t>
      </w:r>
      <w:r w:rsidR="00E52F34">
        <w:rPr>
          <w:rFonts w:cs="Arial"/>
          <w:szCs w:val="24"/>
        </w:rPr>
        <w:t xml:space="preserve"> de falha humana, que o mesmo</w:t>
      </w:r>
      <w:r w:rsidR="00A1628B">
        <w:rPr>
          <w:rFonts w:cs="Arial"/>
          <w:szCs w:val="24"/>
        </w:rPr>
        <w:t xml:space="preserve"> não cheg</w:t>
      </w:r>
      <w:r w:rsidR="00E52F34">
        <w:rPr>
          <w:rFonts w:cs="Arial"/>
          <w:szCs w:val="24"/>
        </w:rPr>
        <w:t>ue</w:t>
      </w:r>
      <w:r w:rsidR="00A1628B">
        <w:rPr>
          <w:rFonts w:cs="Arial"/>
          <w:szCs w:val="24"/>
        </w:rPr>
        <w:t xml:space="preserve"> ao remetente</w:t>
      </w:r>
      <w:r w:rsidR="00E52F34">
        <w:rPr>
          <w:rFonts w:cs="Arial"/>
          <w:szCs w:val="24"/>
        </w:rPr>
        <w:t xml:space="preserve"> desejado, ocorrendo assim, uma falha na comunicação, prejudicando o destinatário e o remetente da mensagem</w:t>
      </w:r>
      <w:r w:rsidR="00A1628B">
        <w:rPr>
          <w:rFonts w:cs="Arial"/>
          <w:szCs w:val="24"/>
        </w:rPr>
        <w:t>.</w:t>
      </w:r>
    </w:p>
    <w:p w14:paraId="74EA7485" w14:textId="2988C021" w:rsidR="00D14D44" w:rsidRDefault="00A1628B" w:rsidP="00D14D44">
      <w:pPr>
        <w:rPr>
          <w:rFonts w:cs="Arial"/>
          <w:szCs w:val="24"/>
        </w:rPr>
      </w:pPr>
      <w:r>
        <w:rPr>
          <w:rFonts w:cs="Arial"/>
          <w:szCs w:val="24"/>
        </w:rPr>
        <w:t>Com isso</w:t>
      </w:r>
      <w:r w:rsidR="00E52F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aplicação CI-APP</w:t>
      </w:r>
      <w:r w:rsidR="00E52F34">
        <w:rPr>
          <w:rFonts w:cs="Arial"/>
          <w:szCs w:val="24"/>
        </w:rPr>
        <w:t>, a segurança da mensagem foi assegurada</w:t>
      </w:r>
      <w:r>
        <w:rPr>
          <w:rFonts w:cs="Arial"/>
          <w:szCs w:val="24"/>
        </w:rPr>
        <w:t>,</w:t>
      </w:r>
      <w:r w:rsidR="00E52F34">
        <w:rPr>
          <w:rFonts w:cs="Arial"/>
          <w:szCs w:val="24"/>
        </w:rPr>
        <w:t xml:space="preserve"> pois através do armazenamento em memória o usuário pode consultar, atualizar, salvar e imprimir a mensagem.</w:t>
      </w:r>
      <w:r w:rsidR="00D14D44">
        <w:rPr>
          <w:rFonts w:cs="Arial"/>
          <w:szCs w:val="24"/>
        </w:rPr>
        <w:t xml:space="preserve"> </w:t>
      </w:r>
    </w:p>
    <w:p w14:paraId="49A8841D" w14:textId="1F63B3DC" w:rsidR="00D14D44" w:rsidRDefault="00D14D44" w:rsidP="00D14D44">
      <w:pPr>
        <w:rPr>
          <w:rFonts w:cs="Arial"/>
          <w:szCs w:val="24"/>
        </w:rPr>
      </w:pPr>
      <w:r>
        <w:rPr>
          <w:rFonts w:cs="Arial"/>
          <w:szCs w:val="24"/>
        </w:rPr>
        <w:t>Desta maneira, o</w:t>
      </w:r>
      <w:r w:rsidRPr="00EF6C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</w:t>
      </w:r>
      <w:r w:rsidRPr="00EF6C99">
        <w:rPr>
          <w:rFonts w:cs="Arial"/>
          <w:szCs w:val="24"/>
        </w:rPr>
        <w:t xml:space="preserve">rograma </w:t>
      </w:r>
      <w:r w:rsidR="00E52F34">
        <w:rPr>
          <w:rFonts w:cs="Arial"/>
          <w:szCs w:val="24"/>
        </w:rPr>
        <w:t>apresenta uma solução que garante aos usuários envolvidos uma melhor experiência.</w:t>
      </w:r>
    </w:p>
    <w:p w14:paraId="5F22FF84" w14:textId="77777777" w:rsidR="00D14D44" w:rsidRPr="00D14D44" w:rsidRDefault="00D14D44" w:rsidP="00D14D44"/>
    <w:p w14:paraId="04149279" w14:textId="29F3A009" w:rsidR="00FE294B" w:rsidRDefault="00FE294B" w:rsidP="00E544C8">
      <w:pPr>
        <w:rPr>
          <w:rFonts w:cs="Arial"/>
          <w:szCs w:val="24"/>
        </w:rPr>
      </w:pPr>
    </w:p>
    <w:p w14:paraId="024F428E" w14:textId="35B8F2ED" w:rsidR="00D8018D" w:rsidRDefault="00D8018D" w:rsidP="00E544C8">
      <w:pPr>
        <w:rPr>
          <w:rFonts w:cs="Arial"/>
          <w:szCs w:val="24"/>
        </w:rPr>
      </w:pPr>
    </w:p>
    <w:p w14:paraId="134C4C2D" w14:textId="71131384" w:rsidR="00D8018D" w:rsidRDefault="00D8018D" w:rsidP="00E544C8">
      <w:pPr>
        <w:rPr>
          <w:rFonts w:cs="Arial"/>
          <w:szCs w:val="24"/>
        </w:rPr>
      </w:pPr>
    </w:p>
    <w:p w14:paraId="03E09F80" w14:textId="5B539E61" w:rsidR="00D8018D" w:rsidRDefault="00D8018D" w:rsidP="00E544C8">
      <w:pPr>
        <w:rPr>
          <w:rFonts w:cs="Arial"/>
          <w:szCs w:val="24"/>
        </w:rPr>
      </w:pPr>
    </w:p>
    <w:p w14:paraId="31EFE7E0" w14:textId="5B9F40C8" w:rsidR="00D8018D" w:rsidRDefault="00D8018D" w:rsidP="00E544C8">
      <w:pPr>
        <w:rPr>
          <w:rFonts w:cs="Arial"/>
          <w:szCs w:val="24"/>
        </w:rPr>
      </w:pPr>
    </w:p>
    <w:p w14:paraId="19655AB2" w14:textId="77777777" w:rsidR="00CA7339" w:rsidRDefault="00CA7339" w:rsidP="00CA7339">
      <w:pPr>
        <w:pStyle w:val="Ttulo1"/>
      </w:pPr>
      <w:bookmarkStart w:id="8" w:name="_Toc12635358"/>
      <w:r>
        <w:lastRenderedPageBreak/>
        <w:t>REFERÊNCIAS</w:t>
      </w:r>
      <w:bookmarkEnd w:id="8"/>
    </w:p>
    <w:p w14:paraId="60551489" w14:textId="77777777" w:rsidR="00CA7339" w:rsidRDefault="00CA7339" w:rsidP="00CA7339"/>
    <w:p w14:paraId="3B01BC9D" w14:textId="77777777" w:rsidR="00CA7339" w:rsidRDefault="00790292" w:rsidP="00CA7339">
      <w:hyperlink r:id="rId9" w:history="1">
        <w:r w:rsidR="00CA7339" w:rsidRPr="006B74EB">
          <w:t>http://calhau.dca.fee.unicamp.br/wiki/images/0/01/EstruturasDados.pdf</w:t>
        </w:r>
      </w:hyperlink>
    </w:p>
    <w:p w14:paraId="4CAD9BA4" w14:textId="77777777" w:rsidR="00CA7339" w:rsidRDefault="00790292" w:rsidP="00CA7339">
      <w:hyperlink r:id="rId10" w:history="1">
        <w:r w:rsidR="00CA7339" w:rsidRPr="006B74EB">
          <w:t>https://www.geeksforgeeks.org/vector-in-cpp-stl/</w:t>
        </w:r>
      </w:hyperlink>
    </w:p>
    <w:p w14:paraId="3B38BCCB" w14:textId="77777777" w:rsidR="00CA7339" w:rsidRDefault="00790292" w:rsidP="00CA7339">
      <w:hyperlink r:id="rId11" w:history="1">
        <w:r w:rsidR="00CA7339" w:rsidRPr="006B74EB">
          <w:t>http://www.cplusplus.com/reference/vector/vector/</w:t>
        </w:r>
      </w:hyperlink>
    </w:p>
    <w:p w14:paraId="0FB848B0" w14:textId="2BC93712" w:rsidR="00D8018D" w:rsidRDefault="00D8018D" w:rsidP="00E544C8">
      <w:pPr>
        <w:rPr>
          <w:rFonts w:cs="Arial"/>
          <w:szCs w:val="24"/>
        </w:rPr>
      </w:pPr>
    </w:p>
    <w:p w14:paraId="61526AAE" w14:textId="31D37771" w:rsidR="00D8018D" w:rsidRDefault="00D8018D" w:rsidP="00E544C8">
      <w:pPr>
        <w:rPr>
          <w:rFonts w:cs="Arial"/>
          <w:szCs w:val="24"/>
        </w:rPr>
      </w:pPr>
    </w:p>
    <w:p w14:paraId="189A08EA" w14:textId="6854AAD5" w:rsidR="00D8018D" w:rsidRDefault="00D8018D" w:rsidP="00E544C8">
      <w:pPr>
        <w:rPr>
          <w:rFonts w:cs="Arial"/>
          <w:szCs w:val="24"/>
        </w:rPr>
      </w:pPr>
    </w:p>
    <w:p w14:paraId="132AA591" w14:textId="661E6CA3" w:rsidR="00D8018D" w:rsidRDefault="00D8018D" w:rsidP="00E544C8">
      <w:pPr>
        <w:rPr>
          <w:rFonts w:cs="Arial"/>
          <w:szCs w:val="24"/>
        </w:rPr>
      </w:pPr>
    </w:p>
    <w:p w14:paraId="383A9590" w14:textId="3A8881D1" w:rsidR="00D8018D" w:rsidRDefault="00D8018D" w:rsidP="00E544C8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sectPr w:rsidR="00D8018D" w:rsidSect="0005417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C27EB" w14:textId="77777777" w:rsidR="00790292" w:rsidRDefault="00790292" w:rsidP="00565B1C">
      <w:pPr>
        <w:spacing w:before="0" w:after="0" w:line="240" w:lineRule="auto"/>
      </w:pPr>
      <w:r>
        <w:separator/>
      </w:r>
    </w:p>
  </w:endnote>
  <w:endnote w:type="continuationSeparator" w:id="0">
    <w:p w14:paraId="699EEF3A" w14:textId="77777777" w:rsidR="00790292" w:rsidRDefault="00790292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259B" w14:textId="77777777" w:rsidR="00790292" w:rsidRDefault="00790292" w:rsidP="00565B1C">
      <w:pPr>
        <w:spacing w:before="0" w:after="0" w:line="240" w:lineRule="auto"/>
      </w:pPr>
      <w:r>
        <w:separator/>
      </w:r>
    </w:p>
  </w:footnote>
  <w:footnote w:type="continuationSeparator" w:id="0">
    <w:p w14:paraId="59DC68F3" w14:textId="77777777" w:rsidR="00790292" w:rsidRDefault="00790292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9520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0D4A35"/>
    <w:multiLevelType w:val="hybridMultilevel"/>
    <w:tmpl w:val="C996F9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03E3781"/>
    <w:multiLevelType w:val="hybridMultilevel"/>
    <w:tmpl w:val="FD1256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32942"/>
    <w:rsid w:val="00035943"/>
    <w:rsid w:val="00042274"/>
    <w:rsid w:val="0004705E"/>
    <w:rsid w:val="00053F73"/>
    <w:rsid w:val="0005417A"/>
    <w:rsid w:val="00055DDF"/>
    <w:rsid w:val="00056C60"/>
    <w:rsid w:val="00062F4E"/>
    <w:rsid w:val="000A270A"/>
    <w:rsid w:val="000A5ADB"/>
    <w:rsid w:val="000D1E0F"/>
    <w:rsid w:val="001223CC"/>
    <w:rsid w:val="0013002F"/>
    <w:rsid w:val="00185302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61F40"/>
    <w:rsid w:val="00270CF8"/>
    <w:rsid w:val="00297268"/>
    <w:rsid w:val="002D73CC"/>
    <w:rsid w:val="002E0975"/>
    <w:rsid w:val="002E1231"/>
    <w:rsid w:val="002E69BE"/>
    <w:rsid w:val="002F2F1C"/>
    <w:rsid w:val="003132CA"/>
    <w:rsid w:val="00313589"/>
    <w:rsid w:val="00316374"/>
    <w:rsid w:val="003318D6"/>
    <w:rsid w:val="00340DBB"/>
    <w:rsid w:val="00354D29"/>
    <w:rsid w:val="00382590"/>
    <w:rsid w:val="003A581E"/>
    <w:rsid w:val="003D2309"/>
    <w:rsid w:val="003E283A"/>
    <w:rsid w:val="00405644"/>
    <w:rsid w:val="004169E2"/>
    <w:rsid w:val="00423977"/>
    <w:rsid w:val="00447455"/>
    <w:rsid w:val="00474A24"/>
    <w:rsid w:val="00484056"/>
    <w:rsid w:val="004865E3"/>
    <w:rsid w:val="00490D7B"/>
    <w:rsid w:val="004B0CE3"/>
    <w:rsid w:val="004B3D6B"/>
    <w:rsid w:val="004D580D"/>
    <w:rsid w:val="004D745C"/>
    <w:rsid w:val="004D7986"/>
    <w:rsid w:val="004E18BB"/>
    <w:rsid w:val="00505E38"/>
    <w:rsid w:val="00524BB1"/>
    <w:rsid w:val="0052643E"/>
    <w:rsid w:val="00533489"/>
    <w:rsid w:val="005362D6"/>
    <w:rsid w:val="00565286"/>
    <w:rsid w:val="00565B1C"/>
    <w:rsid w:val="00571EF0"/>
    <w:rsid w:val="005A5F9F"/>
    <w:rsid w:val="00612D17"/>
    <w:rsid w:val="006179C8"/>
    <w:rsid w:val="00633B69"/>
    <w:rsid w:val="00641306"/>
    <w:rsid w:val="00666CF9"/>
    <w:rsid w:val="006675D0"/>
    <w:rsid w:val="00672F22"/>
    <w:rsid w:val="00673642"/>
    <w:rsid w:val="00687FDD"/>
    <w:rsid w:val="006B67F9"/>
    <w:rsid w:val="006B74EB"/>
    <w:rsid w:val="006E730B"/>
    <w:rsid w:val="00707B08"/>
    <w:rsid w:val="00716090"/>
    <w:rsid w:val="0072492C"/>
    <w:rsid w:val="00745A26"/>
    <w:rsid w:val="00754265"/>
    <w:rsid w:val="00773133"/>
    <w:rsid w:val="00786DA2"/>
    <w:rsid w:val="00790292"/>
    <w:rsid w:val="007942C3"/>
    <w:rsid w:val="0079432A"/>
    <w:rsid w:val="0079743D"/>
    <w:rsid w:val="007F26E1"/>
    <w:rsid w:val="007F3BA7"/>
    <w:rsid w:val="00830210"/>
    <w:rsid w:val="008364BD"/>
    <w:rsid w:val="00840537"/>
    <w:rsid w:val="008621A8"/>
    <w:rsid w:val="008A5258"/>
    <w:rsid w:val="008A6D0C"/>
    <w:rsid w:val="008B3815"/>
    <w:rsid w:val="008C3724"/>
    <w:rsid w:val="008E08F1"/>
    <w:rsid w:val="008E6259"/>
    <w:rsid w:val="008E6E88"/>
    <w:rsid w:val="00911D08"/>
    <w:rsid w:val="00911F51"/>
    <w:rsid w:val="009201D5"/>
    <w:rsid w:val="009211A5"/>
    <w:rsid w:val="0094060B"/>
    <w:rsid w:val="009624C0"/>
    <w:rsid w:val="009A042C"/>
    <w:rsid w:val="009B5137"/>
    <w:rsid w:val="009D49EB"/>
    <w:rsid w:val="00A00227"/>
    <w:rsid w:val="00A1628B"/>
    <w:rsid w:val="00A43D89"/>
    <w:rsid w:val="00A76C2E"/>
    <w:rsid w:val="00A875DF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97EDB"/>
    <w:rsid w:val="00BB298F"/>
    <w:rsid w:val="00BD3B5D"/>
    <w:rsid w:val="00BE108B"/>
    <w:rsid w:val="00BF0668"/>
    <w:rsid w:val="00BF6D6C"/>
    <w:rsid w:val="00C20578"/>
    <w:rsid w:val="00C433EB"/>
    <w:rsid w:val="00C61A34"/>
    <w:rsid w:val="00C63DFF"/>
    <w:rsid w:val="00C975D9"/>
    <w:rsid w:val="00CA1952"/>
    <w:rsid w:val="00CA7339"/>
    <w:rsid w:val="00CC2A72"/>
    <w:rsid w:val="00CD2A2D"/>
    <w:rsid w:val="00CD6A6F"/>
    <w:rsid w:val="00CD7870"/>
    <w:rsid w:val="00CD7C91"/>
    <w:rsid w:val="00CE7431"/>
    <w:rsid w:val="00D12B85"/>
    <w:rsid w:val="00D14D44"/>
    <w:rsid w:val="00D16017"/>
    <w:rsid w:val="00D8018D"/>
    <w:rsid w:val="00D83FE8"/>
    <w:rsid w:val="00D87C67"/>
    <w:rsid w:val="00DA3147"/>
    <w:rsid w:val="00DB0A20"/>
    <w:rsid w:val="00DD1181"/>
    <w:rsid w:val="00E01088"/>
    <w:rsid w:val="00E02364"/>
    <w:rsid w:val="00E03CF9"/>
    <w:rsid w:val="00E1270A"/>
    <w:rsid w:val="00E27394"/>
    <w:rsid w:val="00E321A1"/>
    <w:rsid w:val="00E42583"/>
    <w:rsid w:val="00E52F34"/>
    <w:rsid w:val="00E544C8"/>
    <w:rsid w:val="00E564D7"/>
    <w:rsid w:val="00E675A2"/>
    <w:rsid w:val="00E71A16"/>
    <w:rsid w:val="00E742FA"/>
    <w:rsid w:val="00E8259F"/>
    <w:rsid w:val="00EA561D"/>
    <w:rsid w:val="00EE7081"/>
    <w:rsid w:val="00EF04BF"/>
    <w:rsid w:val="00EF1660"/>
    <w:rsid w:val="00EF6C99"/>
    <w:rsid w:val="00EF7747"/>
    <w:rsid w:val="00F073AA"/>
    <w:rsid w:val="00F076E0"/>
    <w:rsid w:val="00F331DF"/>
    <w:rsid w:val="00F354A2"/>
    <w:rsid w:val="00F55B38"/>
    <w:rsid w:val="00FB3388"/>
    <w:rsid w:val="00FC39CC"/>
    <w:rsid w:val="00FE294B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4C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1">
    <w:name w:val="Plain Table 1"/>
    <w:basedOn w:val="Tabelanormal"/>
    <w:uiPriority w:val="41"/>
    <w:rsid w:val="00C63D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vector/vec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vector-in-cpp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lhau.dca.fee.unicamp.br/wiki/images/0/01/EstruturasDad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D8BA-344C-46D1-916E-9BD689DF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1715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59</cp:revision>
  <cp:lastPrinted>2018-12-12T22:47:00Z</cp:lastPrinted>
  <dcterms:created xsi:type="dcterms:W3CDTF">2019-06-04T13:14:00Z</dcterms:created>
  <dcterms:modified xsi:type="dcterms:W3CDTF">2019-06-28T20:29:00Z</dcterms:modified>
</cp:coreProperties>
</file>