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D763" w14:textId="77777777" w:rsidR="006E730B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ESCOLA SUPERIOR DE TECNOLOGIA E EDUCAÇÃO DE RIO CLARO</w:t>
      </w:r>
    </w:p>
    <w:p w14:paraId="6D21990D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CF96862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4726459A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2490229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65E490DF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08BC56A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3C550B6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5A333E1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7CAA47E6" w14:textId="3A60DCB2" w:rsidR="00612D17" w:rsidRPr="008A5258" w:rsidRDefault="00BF0668" w:rsidP="009B5137">
      <w:pPr>
        <w:ind w:firstLine="0"/>
        <w:jc w:val="center"/>
        <w:rPr>
          <w:rFonts w:eastAsiaTheme="majorEastAsia" w:cs="Arial"/>
          <w:b/>
          <w:spacing w:val="5"/>
          <w:kern w:val="28"/>
          <w:sz w:val="36"/>
          <w:szCs w:val="52"/>
        </w:rPr>
      </w:pPr>
      <w:r>
        <w:rPr>
          <w:rFonts w:eastAsiaTheme="majorEastAsia" w:cs="Arial"/>
          <w:b/>
          <w:spacing w:val="5"/>
          <w:kern w:val="28"/>
          <w:sz w:val="36"/>
          <w:szCs w:val="52"/>
        </w:rPr>
        <w:t>CI-APP: UM SISTEMA DE COMUNICADO INTERNO PARA A FACULDADE ASSER</w:t>
      </w:r>
    </w:p>
    <w:p w14:paraId="2B954E4C" w14:textId="3B939E2C" w:rsidR="00612D17" w:rsidRDefault="00612D17" w:rsidP="00D87C67">
      <w:pPr>
        <w:rPr>
          <w:rFonts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1"/>
      </w:tblGrid>
      <w:tr w:rsidR="00EE7081" w14:paraId="22FECF24" w14:textId="77777777" w:rsidTr="00EE7081">
        <w:tc>
          <w:tcPr>
            <w:tcW w:w="5240" w:type="dxa"/>
          </w:tcPr>
          <w:p w14:paraId="65B1327D" w14:textId="3AB9BFD6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Alisson Daniel Rodrigues dos Santos</w:t>
            </w:r>
          </w:p>
        </w:tc>
        <w:tc>
          <w:tcPr>
            <w:tcW w:w="3821" w:type="dxa"/>
          </w:tcPr>
          <w:p w14:paraId="59EAE277" w14:textId="37E8BAF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8100213</w:t>
            </w:r>
          </w:p>
        </w:tc>
      </w:tr>
      <w:tr w:rsidR="00EE7081" w14:paraId="2F389961" w14:textId="77777777" w:rsidTr="00EE7081">
        <w:tc>
          <w:tcPr>
            <w:tcW w:w="5240" w:type="dxa"/>
          </w:tcPr>
          <w:p w14:paraId="245D5EBD" w14:textId="2F7AB2F4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Amanda dos Santos</w:t>
            </w:r>
          </w:p>
        </w:tc>
        <w:tc>
          <w:tcPr>
            <w:tcW w:w="3821" w:type="dxa"/>
          </w:tcPr>
          <w:p w14:paraId="2D083727" w14:textId="5CD325A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8100223</w:t>
            </w:r>
          </w:p>
        </w:tc>
      </w:tr>
      <w:tr w:rsidR="00EE7081" w14:paraId="59FE1783" w14:textId="77777777" w:rsidTr="00EE7081">
        <w:tc>
          <w:tcPr>
            <w:tcW w:w="5240" w:type="dxa"/>
          </w:tcPr>
          <w:p w14:paraId="2960D949" w14:textId="1253DAAD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Andrew Vianna </w:t>
            </w:r>
            <w:proofErr w:type="spellStart"/>
            <w:r w:rsidRPr="008A5258">
              <w:rPr>
                <w:rFonts w:cs="Arial"/>
              </w:rPr>
              <w:t>Carrazzone</w:t>
            </w:r>
            <w:proofErr w:type="spellEnd"/>
          </w:p>
        </w:tc>
        <w:tc>
          <w:tcPr>
            <w:tcW w:w="3821" w:type="dxa"/>
          </w:tcPr>
          <w:p w14:paraId="037C7E18" w14:textId="6E2A3A8C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8100217</w:t>
            </w:r>
          </w:p>
        </w:tc>
      </w:tr>
      <w:tr w:rsidR="00EE7081" w14:paraId="57BAE4F9" w14:textId="77777777" w:rsidTr="00EE7081">
        <w:tc>
          <w:tcPr>
            <w:tcW w:w="5240" w:type="dxa"/>
          </w:tcPr>
          <w:p w14:paraId="03D8F0A8" w14:textId="6C6D0F77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Danilo Alves da Silva</w:t>
            </w:r>
          </w:p>
        </w:tc>
        <w:tc>
          <w:tcPr>
            <w:tcW w:w="3821" w:type="dxa"/>
          </w:tcPr>
          <w:p w14:paraId="34951E5F" w14:textId="0FC1F154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8100211</w:t>
            </w:r>
          </w:p>
        </w:tc>
      </w:tr>
      <w:tr w:rsidR="00EE7081" w14:paraId="5326BA18" w14:textId="77777777" w:rsidTr="00EE7081">
        <w:tc>
          <w:tcPr>
            <w:tcW w:w="5240" w:type="dxa"/>
          </w:tcPr>
          <w:p w14:paraId="37EF02B8" w14:textId="02F7D3F3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Gismar</w:t>
            </w:r>
            <w:proofErr w:type="spellEnd"/>
            <w:r w:rsidRPr="008A5258">
              <w:rPr>
                <w:rFonts w:cs="Arial"/>
              </w:rPr>
              <w:t xml:space="preserve"> Pereira Barbosa</w:t>
            </w:r>
          </w:p>
        </w:tc>
        <w:tc>
          <w:tcPr>
            <w:tcW w:w="3821" w:type="dxa"/>
          </w:tcPr>
          <w:p w14:paraId="674813A6" w14:textId="2054DE0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8100215</w:t>
            </w:r>
          </w:p>
        </w:tc>
      </w:tr>
      <w:tr w:rsidR="00EE7081" w14:paraId="7B969CD7" w14:textId="77777777" w:rsidTr="00EE7081">
        <w:tc>
          <w:tcPr>
            <w:tcW w:w="5240" w:type="dxa"/>
          </w:tcPr>
          <w:p w14:paraId="0FBE0F0D" w14:textId="5DFAC8C2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Mileide</w:t>
            </w:r>
            <w:proofErr w:type="spellEnd"/>
            <w:r w:rsidRPr="008A5258">
              <w:rPr>
                <w:rFonts w:cs="Arial"/>
              </w:rPr>
              <w:t xml:space="preserve"> Cristina Loureiro</w:t>
            </w:r>
            <w:r w:rsidRPr="008A5258">
              <w:rPr>
                <w:rFonts w:cs="Arial"/>
              </w:rPr>
              <w:tab/>
            </w:r>
          </w:p>
        </w:tc>
        <w:tc>
          <w:tcPr>
            <w:tcW w:w="3821" w:type="dxa"/>
          </w:tcPr>
          <w:p w14:paraId="09542185" w14:textId="50CA2F6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8100209</w:t>
            </w:r>
          </w:p>
        </w:tc>
      </w:tr>
    </w:tbl>
    <w:p w14:paraId="2927D37B" w14:textId="77777777" w:rsidR="004D745C" w:rsidRPr="008A5258" w:rsidRDefault="004D745C" w:rsidP="00D87C67">
      <w:pPr>
        <w:rPr>
          <w:rFonts w:cs="Arial"/>
        </w:rPr>
      </w:pPr>
    </w:p>
    <w:p w14:paraId="6347D4FE" w14:textId="77777777" w:rsidR="00EE7081" w:rsidRDefault="00EE7081" w:rsidP="00D87C67">
      <w:pPr>
        <w:tabs>
          <w:tab w:val="left" w:pos="5954"/>
          <w:tab w:val="left" w:pos="6379"/>
        </w:tabs>
        <w:rPr>
          <w:rFonts w:cs="Arial"/>
        </w:rPr>
      </w:pPr>
    </w:p>
    <w:p w14:paraId="124B4BA3" w14:textId="555E66B7" w:rsidR="00612D17" w:rsidRPr="008A5258" w:rsidRDefault="00D12B85" w:rsidP="00D87C67">
      <w:pPr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DA15A38" w14:textId="39E99A5F" w:rsidR="0072492C" w:rsidRPr="00BF0668" w:rsidRDefault="00BF0668" w:rsidP="00D87C67">
      <w:pPr>
        <w:jc w:val="center"/>
        <w:rPr>
          <w:rFonts w:cs="Arial"/>
          <w:b/>
          <w:u w:val="single"/>
        </w:rPr>
      </w:pPr>
      <w:r>
        <w:rPr>
          <w:rFonts w:cs="Arial"/>
          <w:b/>
        </w:rPr>
        <w:t>JUNHO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/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201</w:t>
      </w:r>
      <w:r>
        <w:rPr>
          <w:rFonts w:cs="Arial"/>
          <w:b/>
        </w:rPr>
        <w:t>9</w:t>
      </w:r>
    </w:p>
    <w:p w14:paraId="560B6A92" w14:textId="54EF58B3" w:rsidR="00840537" w:rsidRDefault="0072492C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b/>
        </w:rPr>
        <w:br w:type="page"/>
      </w:r>
    </w:p>
    <w:p w14:paraId="324CAE2C" w14:textId="15A80436" w:rsidR="00AC770D" w:rsidRPr="00AC770D" w:rsidRDefault="0079743D" w:rsidP="00AC770D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r>
        <w:rPr>
          <w:rFonts w:cs="Arial"/>
        </w:rPr>
        <w:lastRenderedPageBreak/>
        <w:t>TIPO DE ESTRUTURA DE DADOS UTILIZADA.</w:t>
      </w:r>
    </w:p>
    <w:p w14:paraId="42C29684" w14:textId="535246A0" w:rsidR="0079743D" w:rsidRDefault="00354D29" w:rsidP="0079743D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a eficiência das buscas necessárias do programa, manipulação do grande volume de dados e a facilidade da leitura do código, </w:t>
      </w:r>
      <w:r w:rsidR="00316374">
        <w:rPr>
          <w:rFonts w:cs="Arial"/>
          <w:szCs w:val="24"/>
        </w:rPr>
        <w:t>a estrutura de dados d</w:t>
      </w:r>
      <w:r w:rsidR="00EF04BF">
        <w:rPr>
          <w:rFonts w:cs="Arial"/>
          <w:szCs w:val="24"/>
        </w:rPr>
        <w:t>e dados utilizada no projeto foi a</w:t>
      </w:r>
      <w:r w:rsidR="00316374">
        <w:rPr>
          <w:rFonts w:cs="Arial"/>
          <w:szCs w:val="24"/>
        </w:rPr>
        <w:t xml:space="preserve"> </w:t>
      </w:r>
      <w:r w:rsidR="00316374" w:rsidRPr="00316374">
        <w:rPr>
          <w:rFonts w:cs="Arial"/>
          <w:i/>
          <w:iCs/>
          <w:szCs w:val="24"/>
        </w:rPr>
        <w:t>vector</w:t>
      </w:r>
      <w:r w:rsidR="00316374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</w:p>
    <w:p w14:paraId="55359FA9" w14:textId="5E3300CC" w:rsidR="003318D6" w:rsidRDefault="00354D29" w:rsidP="00B97EDB">
      <w:pPr>
        <w:pStyle w:val="Ttulo2"/>
        <w:numPr>
          <w:ilvl w:val="1"/>
          <w:numId w:val="7"/>
        </w:numPr>
      </w:pPr>
      <w:r>
        <w:t>Vetores(vector)</w:t>
      </w:r>
    </w:p>
    <w:p w14:paraId="28C5D1A1" w14:textId="2FCA828B" w:rsidR="00672F22" w:rsidRDefault="00E544C8" w:rsidP="00E544C8">
      <w:pPr>
        <w:rPr>
          <w:rFonts w:cs="Arial"/>
          <w:szCs w:val="24"/>
        </w:rPr>
      </w:pPr>
      <w:r w:rsidRPr="00E544C8">
        <w:rPr>
          <w:rFonts w:cs="Arial"/>
          <w:szCs w:val="24"/>
        </w:rPr>
        <w:t xml:space="preserve">O </w:t>
      </w:r>
      <w:r w:rsidR="004B3D6B" w:rsidRPr="00035943">
        <w:rPr>
          <w:rFonts w:cs="Arial"/>
          <w:i/>
          <w:iCs/>
          <w:szCs w:val="24"/>
        </w:rPr>
        <w:t>vector</w:t>
      </w:r>
      <w:r w:rsidR="00672F22">
        <w:rPr>
          <w:rFonts w:cs="Arial"/>
          <w:szCs w:val="24"/>
        </w:rPr>
        <w:t xml:space="preserve"> é um arranjo do qual possui uma capacidade de redimensionamento conforme a inserção ou remoção de um elemento, ele pode variar dinamicamente, ou seja, se o espaço reservado estive cheio</w:t>
      </w:r>
      <w:r w:rsidR="00E675A2">
        <w:rPr>
          <w:rFonts w:cs="Arial"/>
          <w:szCs w:val="24"/>
        </w:rPr>
        <w:t>,</w:t>
      </w:r>
      <w:r w:rsidR="00672F22">
        <w:rPr>
          <w:rFonts w:cs="Arial"/>
          <w:szCs w:val="24"/>
        </w:rPr>
        <w:t xml:space="preserve"> e</w:t>
      </w:r>
      <w:r w:rsidR="00E675A2">
        <w:rPr>
          <w:rFonts w:cs="Arial"/>
          <w:szCs w:val="24"/>
        </w:rPr>
        <w:t>,</w:t>
      </w:r>
      <w:r w:rsidR="00672F22">
        <w:rPr>
          <w:rFonts w:cs="Arial"/>
          <w:szCs w:val="24"/>
        </w:rPr>
        <w:t xml:space="preserve"> for necessário espaço adicional, </w:t>
      </w:r>
      <w:r w:rsidR="00E675A2">
        <w:rPr>
          <w:rFonts w:cs="Arial"/>
          <w:szCs w:val="24"/>
        </w:rPr>
        <w:t xml:space="preserve">a alocação ocorrerá de forma </w:t>
      </w:r>
      <w:r w:rsidR="00035943">
        <w:rPr>
          <w:rFonts w:cs="Arial"/>
          <w:szCs w:val="24"/>
        </w:rPr>
        <w:t>automática</w:t>
      </w:r>
      <w:r w:rsidR="00672F22">
        <w:rPr>
          <w:rFonts w:cs="Arial"/>
          <w:szCs w:val="24"/>
        </w:rPr>
        <w:t xml:space="preserve">. </w:t>
      </w:r>
    </w:p>
    <w:p w14:paraId="0621EBE6" w14:textId="77777777" w:rsidR="00533489" w:rsidRDefault="004E18BB" w:rsidP="00E544C8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o projeto, a forma de inserção dos dados ser no final, como acontece em vetores, é viável, uma vez que, como não é possível definir uma quantidade máxima de comunicados internos, temos que ter uma estrutura dinâmica, que nos possibilite a extensão do </w:t>
      </w:r>
      <w:proofErr w:type="spellStart"/>
      <w:r w:rsidRPr="004E18BB">
        <w:rPr>
          <w:rFonts w:cs="Arial"/>
          <w:i/>
          <w:iCs/>
          <w:szCs w:val="24"/>
        </w:rPr>
        <w:t>array</w:t>
      </w:r>
      <w:proofErr w:type="spellEnd"/>
      <w:r w:rsidR="00533489">
        <w:rPr>
          <w:rFonts w:cs="Arial"/>
          <w:szCs w:val="24"/>
        </w:rPr>
        <w:t xml:space="preserve"> quando necessário. </w:t>
      </w:r>
    </w:p>
    <w:p w14:paraId="78A03D39" w14:textId="5845AD42" w:rsidR="00672F22" w:rsidRDefault="00533489" w:rsidP="00E544C8">
      <w:r>
        <w:rPr>
          <w:rFonts w:cs="Arial"/>
          <w:szCs w:val="24"/>
        </w:rPr>
        <w:t xml:space="preserve">A escolha da utilização do </w:t>
      </w:r>
      <w:r w:rsidR="00035943" w:rsidRPr="00035943">
        <w:rPr>
          <w:rFonts w:cs="Arial"/>
          <w:i/>
          <w:iCs/>
          <w:szCs w:val="24"/>
        </w:rPr>
        <w:t>vector</w:t>
      </w:r>
      <w:r>
        <w:rPr>
          <w:rFonts w:cs="Arial"/>
          <w:szCs w:val="24"/>
        </w:rPr>
        <w:t xml:space="preserve">, se deu, devido ao fato de: </w:t>
      </w:r>
      <w:r w:rsidR="00672F22">
        <w:rPr>
          <w:rFonts w:cs="Arial"/>
          <w:szCs w:val="24"/>
        </w:rPr>
        <w:t>ser um dos tipos de estrutura mais simples e com menos sobrecarga de memória em seu armazenamento, soma</w:t>
      </w:r>
      <w:r w:rsidR="00FC39CC">
        <w:rPr>
          <w:rFonts w:cs="Arial"/>
          <w:szCs w:val="24"/>
        </w:rPr>
        <w:t xml:space="preserve">dos também </w:t>
      </w:r>
      <w:r>
        <w:rPr>
          <w:rFonts w:cs="Arial"/>
          <w:szCs w:val="24"/>
        </w:rPr>
        <w:t>suas</w:t>
      </w:r>
      <w:r w:rsidR="00672F22">
        <w:rPr>
          <w:rFonts w:cs="Arial"/>
          <w:szCs w:val="24"/>
        </w:rPr>
        <w:t xml:space="preserve"> </w:t>
      </w:r>
      <w:r w:rsidR="00672F22">
        <w:t>características de manipulação d</w:t>
      </w:r>
      <w:r w:rsidR="00672F22">
        <w:t>os</w:t>
      </w:r>
      <w:r w:rsidR="00672F22">
        <w:t xml:space="preserve"> elementos</w:t>
      </w:r>
      <w:r w:rsidR="00672F22">
        <w:t>.</w:t>
      </w:r>
    </w:p>
    <w:p w14:paraId="504109B2" w14:textId="4787A745" w:rsidR="00FE294B" w:rsidRPr="00FE294B" w:rsidRDefault="00FE294B" w:rsidP="00FE294B">
      <w:r w:rsidRPr="00FE294B">
        <w:t xml:space="preserve">Em comparação com </w:t>
      </w:r>
      <w:r>
        <w:t>as outras estruturas de dados</w:t>
      </w:r>
      <w:r w:rsidRPr="00FE294B">
        <w:t xml:space="preserve"> dinâmica (deques, listas e </w:t>
      </w:r>
      <w:proofErr w:type="spellStart"/>
      <w:r w:rsidRPr="00FE294B">
        <w:t>forward_lists</w:t>
      </w:r>
      <w:proofErr w:type="spellEnd"/>
      <w:r w:rsidRPr="00FE294B">
        <w:t xml:space="preserve">), os </w:t>
      </w:r>
      <w:proofErr w:type="spellStart"/>
      <w:r w:rsidRPr="00FE294B">
        <w:rPr>
          <w:i/>
          <w:iCs/>
        </w:rPr>
        <w:t>ve</w:t>
      </w:r>
      <w:r w:rsidRPr="00FE294B">
        <w:rPr>
          <w:i/>
          <w:iCs/>
        </w:rPr>
        <w:t>c</w:t>
      </w:r>
      <w:r w:rsidRPr="00FE294B">
        <w:rPr>
          <w:i/>
          <w:iCs/>
        </w:rPr>
        <w:t>tors</w:t>
      </w:r>
      <w:proofErr w:type="spellEnd"/>
      <w:r w:rsidRPr="00FE294B">
        <w:t xml:space="preserve"> são muito eficientes </w:t>
      </w:r>
      <w:r>
        <w:t xml:space="preserve">na questão de </w:t>
      </w:r>
      <w:r w:rsidRPr="00FE294B">
        <w:t xml:space="preserve">acesso </w:t>
      </w:r>
      <w:r>
        <w:t xml:space="preserve">dos </w:t>
      </w:r>
      <w:r w:rsidRPr="00FE294B">
        <w:t>seus elementos (</w:t>
      </w:r>
      <w:r>
        <w:t xml:space="preserve">como em </w:t>
      </w:r>
      <w:r w:rsidRPr="00FE294B">
        <w:t xml:space="preserve">matrizes). </w:t>
      </w:r>
      <w:r w:rsidR="00D83FE8">
        <w:t xml:space="preserve">Porém a </w:t>
      </w:r>
      <w:r>
        <w:t xml:space="preserve">desvantagem dessa estrutura está nas operações de inserir ou remover elementos em outras posições além do final, o </w:t>
      </w:r>
      <w:r>
        <w:rPr>
          <w:i/>
          <w:iCs/>
        </w:rPr>
        <w:t>vector</w:t>
      </w:r>
      <w:r>
        <w:t xml:space="preserve"> nestes casos não apresenta um bom desempenho, e possui </w:t>
      </w:r>
      <w:proofErr w:type="spellStart"/>
      <w:r>
        <w:t>iteradores</w:t>
      </w:r>
      <w:proofErr w:type="spellEnd"/>
      <w:r>
        <w:t xml:space="preserve"> e referências menos consistentes comparados com a estrutura tipo lista, por exemplo.</w:t>
      </w:r>
    </w:p>
    <w:p w14:paraId="04149279" w14:textId="77777777" w:rsidR="00FE294B" w:rsidRDefault="00FE294B" w:rsidP="00E544C8">
      <w:pPr>
        <w:rPr>
          <w:rFonts w:cs="Arial"/>
          <w:szCs w:val="24"/>
        </w:rPr>
      </w:pPr>
    </w:p>
    <w:p w14:paraId="18AD31F8" w14:textId="39F5CD2E" w:rsidR="00B97EDB" w:rsidRDefault="00B97EDB" w:rsidP="00B97EDB">
      <w:pPr>
        <w:pStyle w:val="PargrafodaLista"/>
      </w:pPr>
    </w:p>
    <w:p w14:paraId="25CD1F46" w14:textId="493597CC" w:rsidR="006B74EB" w:rsidRDefault="006B74EB" w:rsidP="00B97EDB">
      <w:pPr>
        <w:pStyle w:val="PargrafodaLista"/>
      </w:pPr>
    </w:p>
    <w:p w14:paraId="280D3F02" w14:textId="1F36F7A9" w:rsidR="006B74EB" w:rsidRDefault="006B74EB" w:rsidP="00B97EDB">
      <w:pPr>
        <w:pStyle w:val="PargrafodaLista"/>
      </w:pPr>
    </w:p>
    <w:p w14:paraId="1AC7D042" w14:textId="7E8D40D9" w:rsidR="006B74EB" w:rsidRDefault="006B74EB" w:rsidP="00B97EDB">
      <w:pPr>
        <w:pStyle w:val="PargrafodaLista"/>
      </w:pPr>
    </w:p>
    <w:p w14:paraId="0BFDD2F9" w14:textId="239363F7" w:rsidR="006B74EB" w:rsidRDefault="006B74EB" w:rsidP="00B97EDB">
      <w:pPr>
        <w:pStyle w:val="PargrafodaLista"/>
      </w:pPr>
    </w:p>
    <w:p w14:paraId="686EB579" w14:textId="44D4BC74" w:rsidR="006B74EB" w:rsidRDefault="006B74EB" w:rsidP="006B74EB">
      <w:pPr>
        <w:pStyle w:val="Ttulo1"/>
      </w:pPr>
      <w:r>
        <w:lastRenderedPageBreak/>
        <w:t>REFERÊNCIAS</w:t>
      </w:r>
    </w:p>
    <w:p w14:paraId="331A20BE" w14:textId="77777777" w:rsidR="006B74EB" w:rsidRDefault="006B74EB" w:rsidP="006B74EB"/>
    <w:bookmarkStart w:id="0" w:name="_GoBack"/>
    <w:bookmarkEnd w:id="0"/>
    <w:p w14:paraId="2DF923D7" w14:textId="4EC6939F" w:rsidR="006B74EB" w:rsidRDefault="006B74EB" w:rsidP="006B74EB">
      <w:r>
        <w:fldChar w:fldCharType="begin"/>
      </w:r>
      <w:r>
        <w:instrText xml:space="preserve"> HYPERLINK "http://calhau.dca.fee.unicamp.br/wiki/images/0/01/EstruturasDados.pdf" </w:instrText>
      </w:r>
      <w:r>
        <w:fldChar w:fldCharType="separate"/>
      </w:r>
      <w:r w:rsidRPr="006B74EB">
        <w:t>http://calhau.dca.fee.unicamp.br/wiki/images/0/01/EstruturasDados.pdf</w:t>
      </w:r>
      <w:r>
        <w:fldChar w:fldCharType="end"/>
      </w:r>
    </w:p>
    <w:p w14:paraId="57206620" w14:textId="5C69D660" w:rsidR="006B74EB" w:rsidRDefault="006B74EB" w:rsidP="006B74EB">
      <w:hyperlink r:id="rId8" w:history="1">
        <w:r w:rsidRPr="006B74EB">
          <w:t>https://www.geeksforgeeks.org/vector-in-cpp-stl/</w:t>
        </w:r>
      </w:hyperlink>
    </w:p>
    <w:p w14:paraId="6351F6F7" w14:textId="541111AB" w:rsidR="006B74EB" w:rsidRDefault="006B74EB" w:rsidP="006B74EB">
      <w:hyperlink r:id="rId9" w:history="1">
        <w:r w:rsidRPr="006B74EB">
          <w:t>http://www.cplusplus.com/reference/vector/vector/</w:t>
        </w:r>
      </w:hyperlink>
    </w:p>
    <w:p w14:paraId="2A42B2C5" w14:textId="77777777" w:rsidR="00B97EDB" w:rsidRPr="00B97EDB" w:rsidRDefault="00B97EDB" w:rsidP="00B97EDB">
      <w:pPr>
        <w:pStyle w:val="PargrafodaLista"/>
        <w:ind w:left="1080" w:firstLine="0"/>
      </w:pPr>
    </w:p>
    <w:sectPr w:rsidR="00B97EDB" w:rsidRPr="00B97EDB" w:rsidSect="0005417A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92517" w14:textId="77777777" w:rsidR="00032942" w:rsidRDefault="00032942" w:rsidP="00565B1C">
      <w:pPr>
        <w:spacing w:before="0" w:after="0" w:line="240" w:lineRule="auto"/>
      </w:pPr>
      <w:r>
        <w:separator/>
      </w:r>
    </w:p>
  </w:endnote>
  <w:endnote w:type="continuationSeparator" w:id="0">
    <w:p w14:paraId="7EC1DAE7" w14:textId="77777777" w:rsidR="00032942" w:rsidRDefault="00032942" w:rsidP="00565B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13B78" w14:textId="77777777" w:rsidR="00032942" w:rsidRDefault="00032942" w:rsidP="00565B1C">
      <w:pPr>
        <w:spacing w:before="0" w:after="0" w:line="240" w:lineRule="auto"/>
      </w:pPr>
      <w:r>
        <w:separator/>
      </w:r>
    </w:p>
  </w:footnote>
  <w:footnote w:type="continuationSeparator" w:id="0">
    <w:p w14:paraId="75EC1067" w14:textId="77777777" w:rsidR="00032942" w:rsidRDefault="00032942" w:rsidP="00565B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C95E" w14:textId="3476C0C9" w:rsidR="00E02364" w:rsidRDefault="00E02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2B3B3AA8"/>
    <w:multiLevelType w:val="hybridMultilevel"/>
    <w:tmpl w:val="EAEE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0AB0"/>
    <w:multiLevelType w:val="multilevel"/>
    <w:tmpl w:val="95206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3947EA5"/>
    <w:multiLevelType w:val="hybridMultilevel"/>
    <w:tmpl w:val="C4DCD4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60D4A35"/>
    <w:multiLevelType w:val="hybridMultilevel"/>
    <w:tmpl w:val="C996F9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63816"/>
    <w:multiLevelType w:val="hybridMultilevel"/>
    <w:tmpl w:val="A0126032"/>
    <w:lvl w:ilvl="0" w:tplc="0416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9" w15:restartNumberingAfterBreak="0">
    <w:nsid w:val="702455C9"/>
    <w:multiLevelType w:val="hybridMultilevel"/>
    <w:tmpl w:val="72D83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17"/>
    <w:rsid w:val="00032942"/>
    <w:rsid w:val="00035943"/>
    <w:rsid w:val="0004705E"/>
    <w:rsid w:val="00053F73"/>
    <w:rsid w:val="0005417A"/>
    <w:rsid w:val="00062F4E"/>
    <w:rsid w:val="000A270A"/>
    <w:rsid w:val="000A5ADB"/>
    <w:rsid w:val="000D1E0F"/>
    <w:rsid w:val="00196343"/>
    <w:rsid w:val="00196355"/>
    <w:rsid w:val="001C657E"/>
    <w:rsid w:val="001F19C8"/>
    <w:rsid w:val="001F4C6E"/>
    <w:rsid w:val="00213CD8"/>
    <w:rsid w:val="00216650"/>
    <w:rsid w:val="00247796"/>
    <w:rsid w:val="002573BC"/>
    <w:rsid w:val="00261F40"/>
    <w:rsid w:val="00270CF8"/>
    <w:rsid w:val="002D73CC"/>
    <w:rsid w:val="002E0975"/>
    <w:rsid w:val="002E1231"/>
    <w:rsid w:val="002E69BE"/>
    <w:rsid w:val="003132CA"/>
    <w:rsid w:val="00313589"/>
    <w:rsid w:val="00316374"/>
    <w:rsid w:val="003318D6"/>
    <w:rsid w:val="00354D29"/>
    <w:rsid w:val="00382590"/>
    <w:rsid w:val="003A581E"/>
    <w:rsid w:val="003D2309"/>
    <w:rsid w:val="00405644"/>
    <w:rsid w:val="00423977"/>
    <w:rsid w:val="00447455"/>
    <w:rsid w:val="00484056"/>
    <w:rsid w:val="00490D7B"/>
    <w:rsid w:val="004B0CE3"/>
    <w:rsid w:val="004B3D6B"/>
    <w:rsid w:val="004D745C"/>
    <w:rsid w:val="004D7986"/>
    <w:rsid w:val="004E18BB"/>
    <w:rsid w:val="00505E38"/>
    <w:rsid w:val="00524BB1"/>
    <w:rsid w:val="0052643E"/>
    <w:rsid w:val="00533489"/>
    <w:rsid w:val="00565286"/>
    <w:rsid w:val="00565B1C"/>
    <w:rsid w:val="00571EF0"/>
    <w:rsid w:val="005A5F9F"/>
    <w:rsid w:val="00612D17"/>
    <w:rsid w:val="00641306"/>
    <w:rsid w:val="006675D0"/>
    <w:rsid w:val="00672F22"/>
    <w:rsid w:val="00673642"/>
    <w:rsid w:val="00687FDD"/>
    <w:rsid w:val="006B74EB"/>
    <w:rsid w:val="006E730B"/>
    <w:rsid w:val="00716090"/>
    <w:rsid w:val="0072492C"/>
    <w:rsid w:val="00745A26"/>
    <w:rsid w:val="00754265"/>
    <w:rsid w:val="00773133"/>
    <w:rsid w:val="00786DA2"/>
    <w:rsid w:val="007942C3"/>
    <w:rsid w:val="0079743D"/>
    <w:rsid w:val="007F26E1"/>
    <w:rsid w:val="00830210"/>
    <w:rsid w:val="008364BD"/>
    <w:rsid w:val="00840537"/>
    <w:rsid w:val="008A5258"/>
    <w:rsid w:val="008A6D0C"/>
    <w:rsid w:val="008C3724"/>
    <w:rsid w:val="008E08F1"/>
    <w:rsid w:val="008E6E88"/>
    <w:rsid w:val="00911F51"/>
    <w:rsid w:val="009201D5"/>
    <w:rsid w:val="009211A5"/>
    <w:rsid w:val="009624C0"/>
    <w:rsid w:val="009B5137"/>
    <w:rsid w:val="009D49EB"/>
    <w:rsid w:val="00A00227"/>
    <w:rsid w:val="00A43D89"/>
    <w:rsid w:val="00AA233B"/>
    <w:rsid w:val="00AB0798"/>
    <w:rsid w:val="00AC770D"/>
    <w:rsid w:val="00B01A9A"/>
    <w:rsid w:val="00B26805"/>
    <w:rsid w:val="00B328EB"/>
    <w:rsid w:val="00B478B7"/>
    <w:rsid w:val="00B65ABB"/>
    <w:rsid w:val="00B678C6"/>
    <w:rsid w:val="00B8561C"/>
    <w:rsid w:val="00B97EDB"/>
    <w:rsid w:val="00BB298F"/>
    <w:rsid w:val="00BF0668"/>
    <w:rsid w:val="00C20578"/>
    <w:rsid w:val="00C433EB"/>
    <w:rsid w:val="00C61A34"/>
    <w:rsid w:val="00C975D9"/>
    <w:rsid w:val="00CC2A72"/>
    <w:rsid w:val="00CD6A6F"/>
    <w:rsid w:val="00CD7870"/>
    <w:rsid w:val="00CD7C91"/>
    <w:rsid w:val="00D12B85"/>
    <w:rsid w:val="00D83FE8"/>
    <w:rsid w:val="00D87C67"/>
    <w:rsid w:val="00DA3147"/>
    <w:rsid w:val="00DB0A20"/>
    <w:rsid w:val="00DD1181"/>
    <w:rsid w:val="00E02364"/>
    <w:rsid w:val="00E03CF9"/>
    <w:rsid w:val="00E1270A"/>
    <w:rsid w:val="00E27394"/>
    <w:rsid w:val="00E321A1"/>
    <w:rsid w:val="00E42583"/>
    <w:rsid w:val="00E544C8"/>
    <w:rsid w:val="00E564D7"/>
    <w:rsid w:val="00E675A2"/>
    <w:rsid w:val="00E71A16"/>
    <w:rsid w:val="00E742FA"/>
    <w:rsid w:val="00EA561D"/>
    <w:rsid w:val="00EE7081"/>
    <w:rsid w:val="00EF04BF"/>
    <w:rsid w:val="00EF6C99"/>
    <w:rsid w:val="00EF7747"/>
    <w:rsid w:val="00F073AA"/>
    <w:rsid w:val="00F076E0"/>
    <w:rsid w:val="00F331DF"/>
    <w:rsid w:val="00F354A2"/>
    <w:rsid w:val="00F55B38"/>
    <w:rsid w:val="00FB3388"/>
    <w:rsid w:val="00FC39CC"/>
    <w:rsid w:val="00FE294B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6B0F"/>
  <w15:docId w15:val="{9D64CFA6-3947-4170-8F51-A1FE9B1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17"/>
    <w:pPr>
      <w:spacing w:before="120" w:after="24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A5ADB"/>
    <w:pPr>
      <w:keepNext/>
      <w:keepLines/>
      <w:spacing w:before="0" w:after="0"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2D17"/>
    <w:pPr>
      <w:keepNext/>
      <w:keepLines/>
      <w:spacing w:before="240" w:after="360" w:line="240" w:lineRule="auto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2D17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0A5ADB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12D17"/>
    <w:rPr>
      <w:rFonts w:ascii="Arial" w:eastAsiaTheme="majorEastAsia" w:hAnsi="Arial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12D17"/>
    <w:pPr>
      <w:spacing w:before="0" w:after="360" w:line="240" w:lineRule="auto"/>
      <w:ind w:firstLine="0"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12D1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itao">
    <w:name w:val="Quote"/>
    <w:basedOn w:val="Normal"/>
    <w:next w:val="Normal"/>
    <w:link w:val="CitaoChar"/>
    <w:uiPriority w:val="29"/>
    <w:qFormat/>
    <w:rsid w:val="00612D17"/>
    <w:pPr>
      <w:spacing w:after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12D17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2B85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2B85"/>
    <w:pPr>
      <w:spacing w:after="100"/>
    </w:pPr>
  </w:style>
  <w:style w:type="character" w:styleId="Hyperlink">
    <w:name w:val="Hyperlink"/>
    <w:basedOn w:val="Fontepargpadro"/>
    <w:uiPriority w:val="99"/>
    <w:unhideWhenUsed/>
    <w:rsid w:val="00D12B8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B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B8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A31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31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314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31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3147"/>
    <w:rPr>
      <w:rFonts w:ascii="Arial" w:hAnsi="Arial"/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0D1E0F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8A5258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754265"/>
    <w:pPr>
      <w:ind w:left="720"/>
      <w:contextualSpacing/>
    </w:pPr>
  </w:style>
  <w:style w:type="character" w:customStyle="1" w:styleId="js-issue-title">
    <w:name w:val="js-issue-title"/>
    <w:basedOn w:val="Fontepargpadro"/>
    <w:rsid w:val="00423977"/>
  </w:style>
  <w:style w:type="paragraph" w:styleId="Cabealho">
    <w:name w:val="header"/>
    <w:basedOn w:val="Normal"/>
    <w:link w:val="Cabealho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B1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B1C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394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39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39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E2739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EE7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16650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4C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vector-in-cpp-st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vector/vecto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A9A64-C025-47F0-862F-99836A00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Amanda Santos</cp:lastModifiedBy>
  <cp:revision>25</cp:revision>
  <cp:lastPrinted>2018-12-12T22:47:00Z</cp:lastPrinted>
  <dcterms:created xsi:type="dcterms:W3CDTF">2019-06-04T13:14:00Z</dcterms:created>
  <dcterms:modified xsi:type="dcterms:W3CDTF">2019-06-06T19:22:00Z</dcterms:modified>
</cp:coreProperties>
</file>