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6D763" w14:textId="77777777" w:rsidR="006E730B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ESCOLA SUPERIOR DE TECNOLOGIA E EDUCAÇÃO DE RIO CLARO</w:t>
      </w:r>
    </w:p>
    <w:p w14:paraId="6D21990D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  <w:r w:rsidRPr="008A5258">
        <w:rPr>
          <w:rFonts w:cs="Arial"/>
          <w:b/>
        </w:rPr>
        <w:t>ASSOCIAÇÃO DAS ESCOLAS REUNIDAS</w:t>
      </w:r>
    </w:p>
    <w:p w14:paraId="3CF96862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4726459A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2490229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65E490DF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08BC56A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3C550B67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25A333E1" w14:textId="77777777" w:rsidR="00612D17" w:rsidRPr="008A5258" w:rsidRDefault="00612D17" w:rsidP="00D87C67">
      <w:pPr>
        <w:pStyle w:val="SemEspaamento"/>
        <w:spacing w:line="360" w:lineRule="auto"/>
        <w:jc w:val="center"/>
        <w:rPr>
          <w:rFonts w:cs="Arial"/>
          <w:b/>
        </w:rPr>
      </w:pPr>
    </w:p>
    <w:p w14:paraId="7CAA47E6" w14:textId="3A60DCB2" w:rsidR="00612D17" w:rsidRPr="008A5258" w:rsidRDefault="00BF0668" w:rsidP="009B5137">
      <w:pPr>
        <w:ind w:firstLine="0"/>
        <w:jc w:val="center"/>
        <w:rPr>
          <w:rFonts w:eastAsiaTheme="majorEastAsia" w:cs="Arial"/>
          <w:b/>
          <w:spacing w:val="5"/>
          <w:kern w:val="28"/>
          <w:sz w:val="36"/>
          <w:szCs w:val="52"/>
        </w:rPr>
      </w:pPr>
      <w:r>
        <w:rPr>
          <w:rFonts w:eastAsiaTheme="majorEastAsia" w:cs="Arial"/>
          <w:b/>
          <w:spacing w:val="5"/>
          <w:kern w:val="28"/>
          <w:sz w:val="36"/>
          <w:szCs w:val="52"/>
        </w:rPr>
        <w:t>CI-APP: UM SISTEMA DE COMUNICADO INTERNO PARA A FACULDADE ASSER</w:t>
      </w:r>
    </w:p>
    <w:p w14:paraId="2B954E4C" w14:textId="3B939E2C" w:rsidR="00612D17" w:rsidRDefault="00612D17" w:rsidP="00D87C67">
      <w:pPr>
        <w:rPr>
          <w:rFonts w:cs="Arial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3821"/>
      </w:tblGrid>
      <w:tr w:rsidR="00EE7081" w14:paraId="22FECF24" w14:textId="77777777" w:rsidTr="00EE7081">
        <w:tc>
          <w:tcPr>
            <w:tcW w:w="5240" w:type="dxa"/>
          </w:tcPr>
          <w:p w14:paraId="65B1327D" w14:textId="3AB9BFD6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Alisson Daniel Rodrigues dos Santos</w:t>
            </w:r>
          </w:p>
        </w:tc>
        <w:tc>
          <w:tcPr>
            <w:tcW w:w="3821" w:type="dxa"/>
          </w:tcPr>
          <w:p w14:paraId="59EAE277" w14:textId="37E8BAF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8100213</w:t>
            </w:r>
          </w:p>
        </w:tc>
      </w:tr>
      <w:tr w:rsidR="00EE7081" w14:paraId="2F389961" w14:textId="77777777" w:rsidTr="00EE7081">
        <w:tc>
          <w:tcPr>
            <w:tcW w:w="5240" w:type="dxa"/>
          </w:tcPr>
          <w:p w14:paraId="245D5EBD" w14:textId="2F7AB2F4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Amanda dos Santos</w:t>
            </w:r>
          </w:p>
        </w:tc>
        <w:tc>
          <w:tcPr>
            <w:tcW w:w="3821" w:type="dxa"/>
          </w:tcPr>
          <w:p w14:paraId="2D083727" w14:textId="5CD325A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8100223</w:t>
            </w:r>
          </w:p>
        </w:tc>
      </w:tr>
      <w:tr w:rsidR="00EE7081" w14:paraId="59FE1783" w14:textId="77777777" w:rsidTr="00EE7081">
        <w:tc>
          <w:tcPr>
            <w:tcW w:w="5240" w:type="dxa"/>
          </w:tcPr>
          <w:p w14:paraId="2960D949" w14:textId="1253DAAD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Andrew Vianna </w:t>
            </w:r>
            <w:proofErr w:type="spellStart"/>
            <w:r w:rsidRPr="008A5258">
              <w:rPr>
                <w:rFonts w:cs="Arial"/>
              </w:rPr>
              <w:t>Carrazzone</w:t>
            </w:r>
            <w:proofErr w:type="spellEnd"/>
          </w:p>
        </w:tc>
        <w:tc>
          <w:tcPr>
            <w:tcW w:w="3821" w:type="dxa"/>
          </w:tcPr>
          <w:p w14:paraId="037C7E18" w14:textId="6E2A3A8C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8100217</w:t>
            </w:r>
          </w:p>
        </w:tc>
      </w:tr>
      <w:tr w:rsidR="00EE7081" w14:paraId="57BAE4F9" w14:textId="77777777" w:rsidTr="00EE7081">
        <w:tc>
          <w:tcPr>
            <w:tcW w:w="5240" w:type="dxa"/>
          </w:tcPr>
          <w:p w14:paraId="03D8F0A8" w14:textId="6C6D0F77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Nome: Danilo Alves da Silva</w:t>
            </w:r>
          </w:p>
        </w:tc>
        <w:tc>
          <w:tcPr>
            <w:tcW w:w="3821" w:type="dxa"/>
          </w:tcPr>
          <w:p w14:paraId="34951E5F" w14:textId="0FC1F154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8100211</w:t>
            </w:r>
          </w:p>
        </w:tc>
      </w:tr>
      <w:tr w:rsidR="00EE7081" w14:paraId="5326BA18" w14:textId="77777777" w:rsidTr="00EE7081">
        <w:tc>
          <w:tcPr>
            <w:tcW w:w="5240" w:type="dxa"/>
          </w:tcPr>
          <w:p w14:paraId="37EF02B8" w14:textId="02F7D3F3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Gismar</w:t>
            </w:r>
            <w:proofErr w:type="spellEnd"/>
            <w:r w:rsidRPr="008A5258">
              <w:rPr>
                <w:rFonts w:cs="Arial"/>
              </w:rPr>
              <w:t xml:space="preserve"> Pereira Barbosa</w:t>
            </w:r>
          </w:p>
        </w:tc>
        <w:tc>
          <w:tcPr>
            <w:tcW w:w="3821" w:type="dxa"/>
          </w:tcPr>
          <w:p w14:paraId="674813A6" w14:textId="2054DE05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8100215</w:t>
            </w:r>
          </w:p>
        </w:tc>
      </w:tr>
      <w:tr w:rsidR="00EE7081" w14:paraId="7B969CD7" w14:textId="77777777" w:rsidTr="00EE7081">
        <w:tc>
          <w:tcPr>
            <w:tcW w:w="5240" w:type="dxa"/>
          </w:tcPr>
          <w:p w14:paraId="0FBE0F0D" w14:textId="5DFAC8C2" w:rsidR="00EE7081" w:rsidRDefault="00EE7081" w:rsidP="00D87C67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 xml:space="preserve">Nome: </w:t>
            </w:r>
            <w:proofErr w:type="spellStart"/>
            <w:r w:rsidRPr="008A5258">
              <w:rPr>
                <w:rFonts w:cs="Arial"/>
              </w:rPr>
              <w:t>Mileide</w:t>
            </w:r>
            <w:proofErr w:type="spellEnd"/>
            <w:r w:rsidRPr="008A5258">
              <w:rPr>
                <w:rFonts w:cs="Arial"/>
              </w:rPr>
              <w:t xml:space="preserve"> Cristina Loureiro</w:t>
            </w:r>
            <w:r w:rsidRPr="008A5258">
              <w:rPr>
                <w:rFonts w:cs="Arial"/>
              </w:rPr>
              <w:tab/>
            </w:r>
          </w:p>
        </w:tc>
        <w:tc>
          <w:tcPr>
            <w:tcW w:w="3821" w:type="dxa"/>
          </w:tcPr>
          <w:p w14:paraId="09542185" w14:textId="50CA2F62" w:rsidR="00EE7081" w:rsidRDefault="00EE7081" w:rsidP="00EE7081">
            <w:pPr>
              <w:ind w:firstLine="0"/>
              <w:rPr>
                <w:rFonts w:cs="Arial"/>
              </w:rPr>
            </w:pPr>
            <w:r w:rsidRPr="008A5258">
              <w:rPr>
                <w:rFonts w:cs="Arial"/>
              </w:rPr>
              <w:t>RA: 8100209</w:t>
            </w:r>
          </w:p>
        </w:tc>
      </w:tr>
    </w:tbl>
    <w:p w14:paraId="2927D37B" w14:textId="77777777" w:rsidR="004D745C" w:rsidRPr="008A5258" w:rsidRDefault="004D745C" w:rsidP="00D87C67">
      <w:pPr>
        <w:rPr>
          <w:rFonts w:cs="Arial"/>
        </w:rPr>
      </w:pPr>
    </w:p>
    <w:p w14:paraId="6347D4FE" w14:textId="77777777" w:rsidR="00EE7081" w:rsidRDefault="00EE7081" w:rsidP="00D87C67">
      <w:pPr>
        <w:tabs>
          <w:tab w:val="left" w:pos="5954"/>
          <w:tab w:val="left" w:pos="6379"/>
        </w:tabs>
        <w:rPr>
          <w:rFonts w:cs="Arial"/>
        </w:rPr>
      </w:pPr>
    </w:p>
    <w:p w14:paraId="124B4BA3" w14:textId="555E66B7" w:rsidR="00612D17" w:rsidRPr="008A5258" w:rsidRDefault="00D12B85" w:rsidP="00D87C67">
      <w:pPr>
        <w:jc w:val="center"/>
        <w:rPr>
          <w:rFonts w:cs="Arial"/>
          <w:b/>
        </w:rPr>
      </w:pPr>
      <w:r w:rsidRPr="008A5258">
        <w:rPr>
          <w:rFonts w:cs="Arial"/>
          <w:b/>
        </w:rPr>
        <w:t>RIO CLARO</w:t>
      </w:r>
    </w:p>
    <w:p w14:paraId="6DA15A38" w14:textId="39E99A5F" w:rsidR="0072492C" w:rsidRPr="00BF0668" w:rsidRDefault="00BF0668" w:rsidP="00D87C67">
      <w:pPr>
        <w:jc w:val="center"/>
        <w:rPr>
          <w:rFonts w:cs="Arial"/>
          <w:b/>
          <w:u w:val="single"/>
        </w:rPr>
      </w:pPr>
      <w:r>
        <w:rPr>
          <w:rFonts w:cs="Arial"/>
          <w:b/>
        </w:rPr>
        <w:t>JUNHO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/</w:t>
      </w:r>
      <w:r w:rsidR="00196343" w:rsidRPr="008A5258">
        <w:rPr>
          <w:rFonts w:cs="Arial"/>
          <w:b/>
        </w:rPr>
        <w:t xml:space="preserve"> </w:t>
      </w:r>
      <w:r w:rsidR="00D12B85" w:rsidRPr="008A5258">
        <w:rPr>
          <w:rFonts w:cs="Arial"/>
          <w:b/>
        </w:rPr>
        <w:t>201</w:t>
      </w:r>
      <w:r>
        <w:rPr>
          <w:rFonts w:cs="Arial"/>
          <w:b/>
        </w:rPr>
        <w:t>9</w:t>
      </w:r>
    </w:p>
    <w:p w14:paraId="560B6A92" w14:textId="54EF58B3" w:rsidR="00840537" w:rsidRDefault="0072492C" w:rsidP="00B65ABB">
      <w:pPr>
        <w:spacing w:before="0" w:after="200" w:line="276" w:lineRule="auto"/>
        <w:ind w:firstLine="0"/>
        <w:jc w:val="left"/>
        <w:rPr>
          <w:rFonts w:cs="Arial"/>
          <w:szCs w:val="24"/>
        </w:rPr>
      </w:pPr>
      <w:r>
        <w:rPr>
          <w:rFonts w:cs="Arial"/>
          <w:b/>
        </w:rPr>
        <w:br w:type="page"/>
      </w:r>
    </w:p>
    <w:p w14:paraId="324CAE2C" w14:textId="13372EE4" w:rsidR="00AC770D" w:rsidRPr="00AC770D" w:rsidRDefault="00B65ABB" w:rsidP="00AC770D">
      <w:pPr>
        <w:pStyle w:val="Ttulo1"/>
        <w:numPr>
          <w:ilvl w:val="0"/>
          <w:numId w:val="7"/>
        </w:numPr>
        <w:spacing w:line="360" w:lineRule="auto"/>
        <w:rPr>
          <w:rFonts w:cs="Arial"/>
        </w:rPr>
      </w:pPr>
      <w:bookmarkStart w:id="0" w:name="_Toc532409817"/>
      <w:r>
        <w:rPr>
          <w:rFonts w:cs="Arial"/>
        </w:rPr>
        <w:lastRenderedPageBreak/>
        <w:t>objetivo do trabalho</w:t>
      </w:r>
      <w:bookmarkEnd w:id="0"/>
    </w:p>
    <w:p w14:paraId="42C29684" w14:textId="77777777" w:rsidR="00AC770D" w:rsidRDefault="00AC770D" w:rsidP="00AC770D">
      <w:pPr>
        <w:rPr>
          <w:rFonts w:cs="Arial"/>
          <w:szCs w:val="24"/>
        </w:rPr>
      </w:pPr>
      <w:r>
        <w:rPr>
          <w:rFonts w:cs="Arial"/>
          <w:szCs w:val="24"/>
        </w:rPr>
        <w:t xml:space="preserve">Atualmente, a comunicação interna da Faculdade </w:t>
      </w:r>
      <w:proofErr w:type="spellStart"/>
      <w:r>
        <w:rPr>
          <w:rFonts w:cs="Arial"/>
          <w:szCs w:val="24"/>
        </w:rPr>
        <w:t>Asser</w:t>
      </w:r>
      <w:proofErr w:type="spellEnd"/>
      <w:r>
        <w:rPr>
          <w:rFonts w:cs="Arial"/>
          <w:szCs w:val="24"/>
        </w:rPr>
        <w:t xml:space="preserve"> de Rio Claro é realizada por meio do preenchimento de um formulário básico. Neste formulário o usuário precisa preencher os seguintes campos: </w:t>
      </w:r>
    </w:p>
    <w:p w14:paraId="3E151933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De: Remetente da Mensagem;</w:t>
      </w:r>
    </w:p>
    <w:p w14:paraId="4A748BCC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Para: Destinatário da Mensagem;</w:t>
      </w:r>
    </w:p>
    <w:p w14:paraId="7423FBE1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Assunto: Sobre o que se trata a Mensagem;</w:t>
      </w:r>
    </w:p>
    <w:p w14:paraId="2382E0B9" w14:textId="77777777" w:rsidR="00AC770D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>Data: O dia que a mensagem foi redigida;</w:t>
      </w:r>
    </w:p>
    <w:p w14:paraId="6EF3E7F4" w14:textId="77777777" w:rsidR="00AC770D" w:rsidRPr="004B0CE3" w:rsidRDefault="00AC770D" w:rsidP="00AC770D">
      <w:pPr>
        <w:pStyle w:val="PargrafodaLista"/>
        <w:numPr>
          <w:ilvl w:val="0"/>
          <w:numId w:val="9"/>
        </w:numPr>
        <w:rPr>
          <w:rFonts w:cs="Arial"/>
          <w:color w:val="000000"/>
          <w:szCs w:val="24"/>
          <w:shd w:val="clear" w:color="auto" w:fill="FFFFFF"/>
        </w:rPr>
      </w:pPr>
      <w:r>
        <w:rPr>
          <w:rFonts w:cs="Arial"/>
          <w:color w:val="000000"/>
          <w:szCs w:val="24"/>
          <w:shd w:val="clear" w:color="auto" w:fill="FFFFFF"/>
        </w:rPr>
        <w:t xml:space="preserve">Mensagem: Campo destinado para a redação da mensagem; </w:t>
      </w:r>
    </w:p>
    <w:p w14:paraId="1E16782D" w14:textId="50D0A663" w:rsidR="00AC770D" w:rsidRPr="008A5258" w:rsidRDefault="00AC770D" w:rsidP="00AC770D">
      <w:pPr>
        <w:rPr>
          <w:rFonts w:cs="Arial"/>
          <w:szCs w:val="24"/>
        </w:rPr>
      </w:pPr>
      <w:r>
        <w:rPr>
          <w:rFonts w:cs="Arial"/>
          <w:color w:val="000000"/>
          <w:szCs w:val="24"/>
          <w:shd w:val="clear" w:color="auto" w:fill="FFFFFF"/>
        </w:rPr>
        <w:t>Pensando na automatização deste procedimento de comunicação interna, foi desenvolvido um sistema que através da entrada de dados é possível: Criação, consulta, remoção e impressão dos comunicados internos. Desta forma, o usuário adquire novas funcionalidades, das quais, o procedimento no papel, não o permitia.</w:t>
      </w:r>
    </w:p>
    <w:p w14:paraId="01A97678" w14:textId="461BC476" w:rsidR="0004705E" w:rsidRPr="008A5258" w:rsidRDefault="0004705E" w:rsidP="00D87C67">
      <w:pPr>
        <w:rPr>
          <w:rFonts w:cs="Arial"/>
          <w:szCs w:val="24"/>
        </w:rPr>
      </w:pPr>
      <w:r w:rsidRPr="008A5258">
        <w:rPr>
          <w:rFonts w:cs="Arial"/>
          <w:szCs w:val="24"/>
        </w:rPr>
        <w:t xml:space="preserve">A atividade foi desenvolvida utilizando-se a linguagem de programação C, e baseando-se nos moldes de uma </w:t>
      </w:r>
      <w:proofErr w:type="spellStart"/>
      <w:r w:rsidRPr="008A5258">
        <w:rPr>
          <w:rFonts w:cs="Arial"/>
          <w:szCs w:val="24"/>
        </w:rPr>
        <w:t>Webquest</w:t>
      </w:r>
      <w:proofErr w:type="spellEnd"/>
      <w:r w:rsidRPr="008A5258">
        <w:rPr>
          <w:rFonts w:cs="Arial"/>
          <w:szCs w:val="24"/>
        </w:rPr>
        <w:t>, (atividade investigativa onde as informações com as quais os alunos interagem provêm da internet). Para controle de versão de arquivos do código utilizamos o sistema GitHub.</w:t>
      </w:r>
    </w:p>
    <w:p w14:paraId="5D328055" w14:textId="77777777" w:rsidR="0004705E" w:rsidRPr="008A5258" w:rsidRDefault="00524BB1" w:rsidP="00D87C67">
      <w:pPr>
        <w:rPr>
          <w:rFonts w:cs="Arial"/>
        </w:rPr>
      </w:pPr>
      <w:r w:rsidRPr="008A5258">
        <w:rPr>
          <w:rFonts w:cs="Arial"/>
        </w:rPr>
        <w:t xml:space="preserve">Para a organização e desenvolvimento da atividade foi utilizado o método </w:t>
      </w:r>
      <w:proofErr w:type="spellStart"/>
      <w:r w:rsidRPr="008A5258">
        <w:rPr>
          <w:rFonts w:cs="Arial"/>
        </w:rPr>
        <w:t>Kanban</w:t>
      </w:r>
      <w:proofErr w:type="spellEnd"/>
      <w:r w:rsidRPr="008A5258">
        <w:rPr>
          <w:rFonts w:cs="Arial"/>
        </w:rPr>
        <w:t>, que é um sistema de gerenciamento de tarefas que mostra em um quadro o fluxo de trabalho onde é possível visualizar quais tarefas estão em desenvolvimento (</w:t>
      </w:r>
      <w:proofErr w:type="spellStart"/>
      <w:r w:rsidRPr="008A5258">
        <w:rPr>
          <w:rFonts w:cs="Arial"/>
        </w:rPr>
        <w:t>doing</w:t>
      </w:r>
      <w:proofErr w:type="spellEnd"/>
      <w:r w:rsidRPr="008A5258">
        <w:rPr>
          <w:rFonts w:cs="Arial"/>
        </w:rPr>
        <w:t>), quais já foram finalizadas (</w:t>
      </w:r>
      <w:proofErr w:type="spellStart"/>
      <w:r w:rsidRPr="008A5258">
        <w:rPr>
          <w:rFonts w:cs="Arial"/>
        </w:rPr>
        <w:t>done</w:t>
      </w:r>
      <w:proofErr w:type="spellEnd"/>
      <w:r w:rsidRPr="008A5258">
        <w:rPr>
          <w:rFonts w:cs="Arial"/>
        </w:rPr>
        <w:t xml:space="preserve">) e as que ainda </w:t>
      </w:r>
      <w:r w:rsidR="00716090" w:rsidRPr="008A5258">
        <w:rPr>
          <w:rFonts w:cs="Arial"/>
        </w:rPr>
        <w:t>não</w:t>
      </w:r>
      <w:r w:rsidRPr="008A5258">
        <w:rPr>
          <w:rFonts w:cs="Arial"/>
        </w:rPr>
        <w:t xml:space="preserve"> foram realizadas (</w:t>
      </w:r>
      <w:proofErr w:type="spellStart"/>
      <w:r w:rsidRPr="008A5258">
        <w:rPr>
          <w:rFonts w:cs="Arial"/>
        </w:rPr>
        <w:t>to</w:t>
      </w:r>
      <w:proofErr w:type="spellEnd"/>
      <w:r w:rsidRPr="008A5258">
        <w:rPr>
          <w:rFonts w:cs="Arial"/>
        </w:rPr>
        <w:t xml:space="preserve"> do). O método foi adaptado ao “</w:t>
      </w:r>
      <w:proofErr w:type="spellStart"/>
      <w:r w:rsidRPr="008A5258">
        <w:rPr>
          <w:rFonts w:cs="Arial"/>
        </w:rPr>
        <w:t>Issues</w:t>
      </w:r>
      <w:proofErr w:type="spellEnd"/>
      <w:r w:rsidRPr="008A5258">
        <w:rPr>
          <w:rFonts w:cs="Arial"/>
        </w:rPr>
        <w:t>”</w:t>
      </w:r>
      <w:r w:rsidR="00716090" w:rsidRPr="008A5258">
        <w:rPr>
          <w:rFonts w:cs="Arial"/>
        </w:rPr>
        <w:t xml:space="preserve"> no GitHub, onde é possível realizar o controle das tarefas estipuladas pelo grupo:</w:t>
      </w:r>
    </w:p>
    <w:p w14:paraId="75721332" w14:textId="3C0C2C14" w:rsidR="00716090" w:rsidRDefault="00716090" w:rsidP="00840537">
      <w:pPr>
        <w:rPr>
          <w:rFonts w:cs="Arial"/>
        </w:rPr>
      </w:pPr>
    </w:p>
    <w:p w14:paraId="3A03CAC4" w14:textId="3E869054" w:rsidR="00AE5898" w:rsidRDefault="00AE5898" w:rsidP="00840537">
      <w:pPr>
        <w:rPr>
          <w:rFonts w:cs="Arial"/>
        </w:rPr>
      </w:pPr>
    </w:p>
    <w:p w14:paraId="4B5BB929" w14:textId="77777777" w:rsidR="00AE5898" w:rsidRPr="008A5258" w:rsidRDefault="00AE5898" w:rsidP="00840537">
      <w:pPr>
        <w:rPr>
          <w:rFonts w:cs="Arial"/>
        </w:rPr>
      </w:pPr>
    </w:p>
    <w:p w14:paraId="4F68D0E8" w14:textId="77777777" w:rsidR="00AE5898" w:rsidRDefault="00AE5898" w:rsidP="00D87C67">
      <w:pPr>
        <w:pStyle w:val="Ttulo2"/>
        <w:spacing w:line="360" w:lineRule="auto"/>
        <w:rPr>
          <w:rFonts w:cs="Arial"/>
        </w:rPr>
        <w:sectPr w:rsidR="00AE5898" w:rsidSect="0005417A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1" w:name="_Toc532409818"/>
    </w:p>
    <w:p w14:paraId="154096B3" w14:textId="24EF8742" w:rsidR="00716090" w:rsidRDefault="00B65ABB" w:rsidP="00AE5898">
      <w:pPr>
        <w:pStyle w:val="Ttulo2"/>
        <w:numPr>
          <w:ilvl w:val="1"/>
          <w:numId w:val="7"/>
        </w:numPr>
        <w:spacing w:line="360" w:lineRule="auto"/>
        <w:rPr>
          <w:rFonts w:cs="Arial"/>
        </w:rPr>
      </w:pPr>
      <w:bookmarkStart w:id="2" w:name="_Hlk12611266"/>
      <w:bookmarkEnd w:id="1"/>
      <w:r>
        <w:rPr>
          <w:rFonts w:cs="Arial"/>
        </w:rPr>
        <w:lastRenderedPageBreak/>
        <w:t>Matriz de Rastreabilidade</w:t>
      </w:r>
    </w:p>
    <w:tbl>
      <w:tblPr>
        <w:tblW w:w="0" w:type="dxa"/>
        <w:jc w:val="center"/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7"/>
        <w:gridCol w:w="2524"/>
      </w:tblGrid>
      <w:tr w:rsidR="00AE5898" w:rsidRPr="00AE5898" w14:paraId="0F60E1FF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8FB6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Matriz de Rastreabilidade - Módulo de Testes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1A416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</w:tr>
      <w:tr w:rsidR="00AE5898" w:rsidRPr="00AE5898" w14:paraId="30DC9B56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AACC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proofErr w:type="spellStart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Main</w:t>
            </w:r>
            <w:proofErr w:type="spellEnd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44B6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QATest.cpp</w:t>
            </w:r>
          </w:p>
        </w:tc>
      </w:tr>
      <w:tr w:rsidR="00AE5898" w:rsidRPr="00AE5898" w14:paraId="06C3D3BF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FF69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Classe: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3586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QAModule.hpp</w:t>
            </w:r>
          </w:p>
        </w:tc>
      </w:tr>
      <w:tr w:rsidR="00AE5898" w:rsidRPr="00AE5898" w14:paraId="14278E4D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9EF5D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492BF0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QAModule.cpp</w:t>
            </w:r>
          </w:p>
        </w:tc>
      </w:tr>
      <w:tr w:rsidR="00AE5898" w:rsidRPr="00AE5898" w14:paraId="68AB75A7" w14:textId="77777777" w:rsidTr="00AE5898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AD9F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Teste: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D8C93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Uso da função "</w:t>
            </w:r>
            <w:proofErr w:type="spellStart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assert</w:t>
            </w:r>
            <w:proofErr w:type="spellEnd"/>
            <w:r w:rsidRPr="00AE5898">
              <w:rPr>
                <w:rFonts w:eastAsia="Times New Roman" w:cs="Arial"/>
                <w:b/>
                <w:bCs/>
                <w:sz w:val="22"/>
                <w:lang w:eastAsia="pt-BR"/>
              </w:rPr>
              <w:t>"</w:t>
            </w:r>
          </w:p>
        </w:tc>
      </w:tr>
    </w:tbl>
    <w:p w14:paraId="6BE75688" w14:textId="77777777" w:rsidR="00AE5898" w:rsidRPr="00AE5898" w:rsidRDefault="00AE5898" w:rsidP="00AE5898">
      <w:pPr>
        <w:pStyle w:val="PargrafodaLista"/>
        <w:ind w:left="756" w:firstLine="0"/>
      </w:pPr>
    </w:p>
    <w:tbl>
      <w:tblPr>
        <w:tblW w:w="14421" w:type="dxa"/>
        <w:tblInd w:w="-434" w:type="dxa"/>
        <w:shd w:val="clear" w:color="auto" w:fill="F2F2F2" w:themeFill="background1" w:themeFillShade="F2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56"/>
        <w:gridCol w:w="1388"/>
        <w:gridCol w:w="1679"/>
        <w:gridCol w:w="2159"/>
        <w:gridCol w:w="2040"/>
        <w:gridCol w:w="1427"/>
        <w:gridCol w:w="1687"/>
        <w:gridCol w:w="1592"/>
      </w:tblGrid>
      <w:tr w:rsidR="00AE5898" w:rsidRPr="00AE5898" w14:paraId="2590F4C0" w14:textId="77777777" w:rsidTr="00AE5898">
        <w:trPr>
          <w:trHeight w:val="315"/>
        </w:trPr>
        <w:tc>
          <w:tcPr>
            <w:tcW w:w="99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0384E1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2844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D8D98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createTest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DE2C1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selectTest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5626" w:type="dxa"/>
            <w:gridSpan w:val="3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0B41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updateTest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8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AD0F8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deleteTest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F8D69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QAModule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printTest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</w:tr>
      <w:tr w:rsidR="00AE5898" w:rsidRPr="00AE5898" w14:paraId="025AD5A9" w14:textId="77777777" w:rsidTr="00AE5898">
        <w:trPr>
          <w:trHeight w:val="315"/>
        </w:trPr>
        <w:tc>
          <w:tcPr>
            <w:tcW w:w="99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50A2A1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i/>
                <w:iCs/>
                <w:sz w:val="20"/>
                <w:szCs w:val="20"/>
                <w:lang w:eastAsia="pt-BR"/>
              </w:rPr>
            </w:pP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E7580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auxValidateInput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E769C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formCreate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9009C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formSelect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9348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validateInputToUpdate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08F9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returnInputToUpdate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21D7A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formUpdate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color w:val="000000"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1A80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formDelete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A75AF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</w:pPr>
            <w:proofErr w:type="spellStart"/>
            <w:proofErr w:type="gramStart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::</w:t>
            </w:r>
            <w:proofErr w:type="spellStart"/>
            <w:proofErr w:type="gram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formToPrint</w:t>
            </w:r>
            <w:proofErr w:type="spellEnd"/>
            <w:r w:rsidRPr="00AE5898">
              <w:rPr>
                <w:rFonts w:eastAsia="Times New Roman" w:cs="Arial"/>
                <w:b/>
                <w:bCs/>
                <w:i/>
                <w:iCs/>
                <w:sz w:val="20"/>
                <w:szCs w:val="20"/>
                <w:lang w:eastAsia="pt-BR"/>
              </w:rPr>
              <w:t>()</w:t>
            </w:r>
          </w:p>
        </w:tc>
      </w:tr>
      <w:tr w:rsidR="00AE5898" w:rsidRPr="00AE5898" w14:paraId="4D58C799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372F5" w14:textId="190C6BC3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Inserir</w:t>
            </w: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br/>
              <w:t>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1E148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70CD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53135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D9D8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278F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6E1C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1B2B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2F61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AE5898" w:rsidRPr="00AE5898" w14:paraId="653A5317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E053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Consultar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BA1AC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85F2E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4D40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06D2E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66FB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8994E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33E2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5751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AE5898" w:rsidRPr="00AE5898" w14:paraId="0709BE23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281BC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Atualizar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7BDB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727E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1352EA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0AE4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9C5E3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959D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9B9FE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13A63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AE5898" w:rsidRPr="00AE5898" w14:paraId="5CBA0044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FF3D9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Excluir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CA88FA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F59AB0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C30C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8DA4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4B8DD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8E6BF1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E4C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8733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</w:tr>
      <w:tr w:rsidR="00AE5898" w:rsidRPr="00AE5898" w14:paraId="179A1862" w14:textId="77777777" w:rsidTr="00AE5898">
        <w:trPr>
          <w:trHeight w:val="315"/>
        </w:trPr>
        <w:tc>
          <w:tcPr>
            <w:tcW w:w="9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91C5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</w:pPr>
            <w:r w:rsidRPr="00AE5898">
              <w:rPr>
                <w:rFonts w:eastAsia="Times New Roman" w:cs="Arial"/>
                <w:b/>
                <w:bCs/>
                <w:sz w:val="18"/>
                <w:szCs w:val="18"/>
                <w:lang w:eastAsia="pt-BR"/>
              </w:rPr>
              <w:t>Imprimir Dados</w:t>
            </w:r>
          </w:p>
        </w:tc>
        <w:tc>
          <w:tcPr>
            <w:tcW w:w="145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26964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b/>
                <w:bCs/>
                <w:sz w:val="22"/>
                <w:lang w:eastAsia="pt-BR"/>
              </w:rPr>
            </w:pPr>
          </w:p>
        </w:tc>
        <w:tc>
          <w:tcPr>
            <w:tcW w:w="138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81E4FD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A9893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FC1C77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204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CCBA2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4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7CEDDB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68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BDA288" w14:textId="77777777" w:rsidR="00AE5898" w:rsidRPr="00AE5898" w:rsidRDefault="00AE5898" w:rsidP="00AE5898">
            <w:pPr>
              <w:spacing w:before="0" w:after="0" w:line="240" w:lineRule="auto"/>
              <w:ind w:firstLine="0"/>
              <w:jc w:val="left"/>
              <w:rPr>
                <w:rFonts w:eastAsia="Times New Roman" w:cs="Arial"/>
                <w:sz w:val="22"/>
                <w:lang w:eastAsia="pt-BR"/>
              </w:rPr>
            </w:pPr>
          </w:p>
        </w:tc>
        <w:tc>
          <w:tcPr>
            <w:tcW w:w="159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1092F" w14:textId="77777777" w:rsidR="00AE5898" w:rsidRPr="00AE5898" w:rsidRDefault="00AE5898" w:rsidP="00AE589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2"/>
                <w:lang w:eastAsia="pt-BR"/>
              </w:rPr>
            </w:pPr>
            <w:r w:rsidRPr="00AE5898">
              <w:rPr>
                <w:rFonts w:eastAsia="Times New Roman" w:cs="Arial"/>
                <w:sz w:val="22"/>
                <w:lang w:eastAsia="pt-BR"/>
              </w:rPr>
              <w:t>X</w:t>
            </w:r>
          </w:p>
        </w:tc>
      </w:tr>
    </w:tbl>
    <w:p w14:paraId="3C543630" w14:textId="77777777" w:rsidR="00AE5898" w:rsidRDefault="00AE5898" w:rsidP="003318D6">
      <w:pPr>
        <w:pStyle w:val="Ttulo2"/>
        <w:spacing w:line="360" w:lineRule="auto"/>
        <w:rPr>
          <w:rFonts w:cs="Arial"/>
        </w:rPr>
      </w:pPr>
    </w:p>
    <w:p w14:paraId="05AFA04A" w14:textId="1C80B3BF" w:rsidR="00DA6188" w:rsidRDefault="00DA6188" w:rsidP="00DA6188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>
        <w:rPr>
          <w:sz w:val="20"/>
        </w:rPr>
        <w:t>1</w:t>
      </w:r>
      <w:r w:rsidRPr="003318D6">
        <w:rPr>
          <w:sz w:val="20"/>
        </w:rPr>
        <w:t xml:space="preserve">: </w:t>
      </w:r>
      <w:r>
        <w:rPr>
          <w:sz w:val="20"/>
        </w:rPr>
        <w:t>Matriz de Rastreabilidade</w:t>
      </w:r>
    </w:p>
    <w:p w14:paraId="7A2B5038" w14:textId="766FDBE7" w:rsidR="00DA6188" w:rsidRPr="00DA6188" w:rsidRDefault="00DA6188" w:rsidP="00DA6188">
      <w:pPr>
        <w:sectPr w:rsidR="00DA6188" w:rsidRPr="00DA6188" w:rsidSect="00AE5898">
          <w:pgSz w:w="16838" w:h="11906" w:orient="landscape"/>
          <w:pgMar w:top="1134" w:right="1134" w:bottom="1701" w:left="1701" w:header="709" w:footer="709" w:gutter="0"/>
          <w:cols w:space="708"/>
          <w:docGrid w:linePitch="360"/>
        </w:sectPr>
      </w:pPr>
    </w:p>
    <w:p w14:paraId="4041A96D" w14:textId="11DEE34F" w:rsidR="003318D6" w:rsidRDefault="003318D6" w:rsidP="003318D6">
      <w:pPr>
        <w:pStyle w:val="Ttulo2"/>
        <w:spacing w:line="360" w:lineRule="auto"/>
        <w:rPr>
          <w:rFonts w:cs="Arial"/>
        </w:rPr>
      </w:pPr>
      <w:r w:rsidRPr="008A5258">
        <w:rPr>
          <w:rFonts w:cs="Arial"/>
        </w:rPr>
        <w:lastRenderedPageBreak/>
        <w:t>1.</w:t>
      </w:r>
      <w:r>
        <w:rPr>
          <w:rFonts w:cs="Arial"/>
        </w:rPr>
        <w:t>2</w:t>
      </w:r>
      <w:r w:rsidRPr="008A5258">
        <w:rPr>
          <w:rFonts w:cs="Arial"/>
        </w:rPr>
        <w:t xml:space="preserve"> </w:t>
      </w:r>
      <w:r>
        <w:rPr>
          <w:rFonts w:cs="Arial"/>
        </w:rPr>
        <w:t>Organização do Projeto</w:t>
      </w:r>
    </w:p>
    <w:p w14:paraId="04E25114" w14:textId="48AFEADD" w:rsidR="003318D6" w:rsidRDefault="003318D6" w:rsidP="003318D6">
      <w:r>
        <w:t>A organização dos arquivos do projeto foi organizada seguindo as diretrizes conforme imagem abaixo:</w:t>
      </w:r>
    </w:p>
    <w:p w14:paraId="1FD1FBA0" w14:textId="41566C65" w:rsidR="003318D6" w:rsidRDefault="00FA3456" w:rsidP="00607AF6">
      <w:pPr>
        <w:jc w:val="left"/>
      </w:pPr>
      <w:bookmarkStart w:id="3" w:name="_GoBack"/>
      <w:r>
        <w:rPr>
          <w:noProof/>
        </w:rPr>
        <w:drawing>
          <wp:inline distT="0" distB="0" distL="0" distR="0" wp14:anchorId="136F9331" wp14:editId="66CE994B">
            <wp:extent cx="4929505" cy="5790307"/>
            <wp:effectExtent l="0" t="0" r="444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329" cy="579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14:paraId="55359FA9" w14:textId="5DAAAE57" w:rsidR="003318D6" w:rsidRDefault="003318D6" w:rsidP="007942C3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 w:rsidR="00DA6188">
        <w:rPr>
          <w:sz w:val="20"/>
        </w:rPr>
        <w:t>2</w:t>
      </w:r>
      <w:r w:rsidRPr="003318D6">
        <w:rPr>
          <w:sz w:val="20"/>
        </w:rPr>
        <w:t>: Organização do Projeto</w:t>
      </w:r>
    </w:p>
    <w:p w14:paraId="3ADBAB0A" w14:textId="77777777" w:rsidR="00FF1E7E" w:rsidRDefault="00FF1E7E" w:rsidP="000C526F"/>
    <w:p w14:paraId="071024FB" w14:textId="77777777" w:rsidR="00FF1E7E" w:rsidRDefault="00FF1E7E" w:rsidP="000C526F"/>
    <w:p w14:paraId="46CCB639" w14:textId="77777777" w:rsidR="00FF1E7E" w:rsidRDefault="00FF1E7E" w:rsidP="000C526F"/>
    <w:p w14:paraId="313F245D" w14:textId="11676650" w:rsidR="000C526F" w:rsidRDefault="000C526F" w:rsidP="000C526F">
      <w:r w:rsidRPr="000C526F">
        <w:lastRenderedPageBreak/>
        <w:t>Estrutura dos arquivos, módulos e classes do projeto:</w:t>
      </w:r>
    </w:p>
    <w:tbl>
      <w:tblPr>
        <w:tblStyle w:val="TabelaSimples1"/>
        <w:tblW w:w="0" w:type="dxa"/>
        <w:jc w:val="center"/>
        <w:tblLook w:val="04A0" w:firstRow="1" w:lastRow="0" w:firstColumn="1" w:lastColumn="0" w:noHBand="0" w:noVBand="1"/>
      </w:tblPr>
      <w:tblGrid>
        <w:gridCol w:w="2094"/>
        <w:gridCol w:w="1939"/>
        <w:gridCol w:w="1551"/>
      </w:tblGrid>
      <w:tr w:rsidR="00DA6188" w:rsidRPr="00DA6188" w14:paraId="0F53CA6D" w14:textId="77777777" w:rsidTr="00DA6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56A1916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u w:val="single"/>
                <w:lang w:eastAsia="pt-BR"/>
              </w:rPr>
              <w:t>ESTRUTURA PROJETO - CI-App</w:t>
            </w:r>
          </w:p>
        </w:tc>
      </w:tr>
      <w:tr w:rsidR="00DA6188" w:rsidRPr="00DA6188" w14:paraId="61E5A6A8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  <w:hideMark/>
          </w:tcPr>
          <w:p w14:paraId="1C897F4E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b w:val="0"/>
                <w:bCs w:val="0"/>
                <w:sz w:val="20"/>
                <w:szCs w:val="20"/>
                <w:lang w:eastAsia="pt-BR"/>
              </w:rPr>
            </w:pPr>
          </w:p>
        </w:tc>
      </w:tr>
      <w:tr w:rsidR="00DA6188" w:rsidRPr="00DA6188" w14:paraId="28FA9A56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375445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ARQUIVO</w:t>
            </w:r>
          </w:p>
        </w:tc>
        <w:tc>
          <w:tcPr>
            <w:tcW w:w="0" w:type="auto"/>
            <w:hideMark/>
          </w:tcPr>
          <w:p w14:paraId="5FA8C1B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MÓDULO</w:t>
            </w:r>
          </w:p>
        </w:tc>
        <w:tc>
          <w:tcPr>
            <w:tcW w:w="0" w:type="auto"/>
            <w:hideMark/>
          </w:tcPr>
          <w:p w14:paraId="681C83D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b/>
                <w:bCs/>
                <w:sz w:val="20"/>
                <w:szCs w:val="20"/>
                <w:lang w:eastAsia="pt-BR"/>
              </w:rPr>
              <w:t>CLASSE</w:t>
            </w:r>
          </w:p>
        </w:tc>
      </w:tr>
      <w:tr w:rsidR="00DA6188" w:rsidRPr="00DA6188" w14:paraId="29AD8D51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FF96CE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CI-App.cpp</w:t>
            </w:r>
          </w:p>
        </w:tc>
        <w:tc>
          <w:tcPr>
            <w:tcW w:w="0" w:type="auto"/>
            <w:hideMark/>
          </w:tcPr>
          <w:p w14:paraId="5849343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B6480C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DA6188" w:rsidRPr="00DA6188" w14:paraId="2D9A410C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131E4B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Form.hpp</w:t>
            </w:r>
          </w:p>
        </w:tc>
        <w:tc>
          <w:tcPr>
            <w:tcW w:w="0" w:type="auto"/>
            <w:hideMark/>
          </w:tcPr>
          <w:p w14:paraId="327DC9C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1EB1FF4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188CBBE0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BE3A6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FormCreate.cpp</w:t>
            </w:r>
          </w:p>
        </w:tc>
        <w:tc>
          <w:tcPr>
            <w:tcW w:w="0" w:type="auto"/>
            <w:hideMark/>
          </w:tcPr>
          <w:p w14:paraId="49D47C5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77B291B5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7EEAB5C9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0423C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FormSelect.cpp</w:t>
            </w:r>
          </w:p>
        </w:tc>
        <w:tc>
          <w:tcPr>
            <w:tcW w:w="0" w:type="auto"/>
            <w:hideMark/>
          </w:tcPr>
          <w:p w14:paraId="0CC9EB0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394AA00C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1E4CCF6B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4CE08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FormUpdate.cpp</w:t>
            </w:r>
          </w:p>
        </w:tc>
        <w:tc>
          <w:tcPr>
            <w:tcW w:w="0" w:type="auto"/>
            <w:hideMark/>
          </w:tcPr>
          <w:p w14:paraId="594E3BE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295E3610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0F439CEF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BDF9E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FormDelete.cpp</w:t>
            </w:r>
          </w:p>
        </w:tc>
        <w:tc>
          <w:tcPr>
            <w:tcW w:w="0" w:type="auto"/>
            <w:hideMark/>
          </w:tcPr>
          <w:p w14:paraId="2A2948C5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0CD9815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0A838505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8246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FormData.cpp</w:t>
            </w:r>
          </w:p>
        </w:tc>
        <w:tc>
          <w:tcPr>
            <w:tcW w:w="0" w:type="auto"/>
            <w:hideMark/>
          </w:tcPr>
          <w:p w14:paraId="77C8C03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6B828DB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5C3B3EA1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92B4B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FormToPrint.cpp</w:t>
            </w:r>
          </w:p>
        </w:tc>
        <w:tc>
          <w:tcPr>
            <w:tcW w:w="0" w:type="auto"/>
            <w:hideMark/>
          </w:tcPr>
          <w:p w14:paraId="012B5DD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Formulário (CRUD)</w:t>
            </w:r>
          </w:p>
        </w:tc>
        <w:tc>
          <w:tcPr>
            <w:tcW w:w="0" w:type="auto"/>
            <w:hideMark/>
          </w:tcPr>
          <w:p w14:paraId="77BB01A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Form</w:t>
            </w:r>
            <w:proofErr w:type="spellEnd"/>
          </w:p>
        </w:tc>
      </w:tr>
      <w:tr w:rsidR="00DA6188" w:rsidRPr="00DA6188" w14:paraId="4305B197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E9F7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Help.hpp</w:t>
            </w:r>
          </w:p>
        </w:tc>
        <w:tc>
          <w:tcPr>
            <w:tcW w:w="0" w:type="auto"/>
            <w:hideMark/>
          </w:tcPr>
          <w:p w14:paraId="6299B26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3D5D655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DA6188" w:rsidRPr="00DA6188" w14:paraId="2043A04F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AD8C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Help.cpp</w:t>
            </w:r>
          </w:p>
        </w:tc>
        <w:tc>
          <w:tcPr>
            <w:tcW w:w="0" w:type="auto"/>
            <w:hideMark/>
          </w:tcPr>
          <w:p w14:paraId="1FDB2BD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Ajuda</w:t>
            </w:r>
          </w:p>
        </w:tc>
        <w:tc>
          <w:tcPr>
            <w:tcW w:w="0" w:type="auto"/>
            <w:hideMark/>
          </w:tcPr>
          <w:p w14:paraId="362E10B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Help</w:t>
            </w:r>
          </w:p>
        </w:tc>
      </w:tr>
      <w:tr w:rsidR="00DA6188" w:rsidRPr="00DA6188" w14:paraId="38987F7A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69C52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Components.hpp</w:t>
            </w:r>
          </w:p>
        </w:tc>
        <w:tc>
          <w:tcPr>
            <w:tcW w:w="0" w:type="auto"/>
            <w:hideMark/>
          </w:tcPr>
          <w:p w14:paraId="3DBD237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1C064BD9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  <w:proofErr w:type="spellEnd"/>
          </w:p>
        </w:tc>
      </w:tr>
      <w:tr w:rsidR="00DA6188" w:rsidRPr="00DA6188" w14:paraId="78AA3269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5F3546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Components.cpp</w:t>
            </w:r>
          </w:p>
        </w:tc>
        <w:tc>
          <w:tcPr>
            <w:tcW w:w="0" w:type="auto"/>
            <w:hideMark/>
          </w:tcPr>
          <w:p w14:paraId="588BA2FB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Componentes</w:t>
            </w:r>
          </w:p>
        </w:tc>
        <w:tc>
          <w:tcPr>
            <w:tcW w:w="0" w:type="auto"/>
            <w:hideMark/>
          </w:tcPr>
          <w:p w14:paraId="7FF86E3E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Components</w:t>
            </w:r>
            <w:proofErr w:type="spellEnd"/>
          </w:p>
        </w:tc>
      </w:tr>
      <w:tr w:rsidR="00DA6188" w:rsidRPr="00DA6188" w14:paraId="03E3B71E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5CE9F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PrintingModule.hpp</w:t>
            </w:r>
          </w:p>
        </w:tc>
        <w:tc>
          <w:tcPr>
            <w:tcW w:w="0" w:type="auto"/>
            <w:hideMark/>
          </w:tcPr>
          <w:p w14:paraId="6B87AFDE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4F72D860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  <w:proofErr w:type="spellEnd"/>
          </w:p>
        </w:tc>
      </w:tr>
      <w:tr w:rsidR="00DA6188" w:rsidRPr="00DA6188" w14:paraId="596B64E8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49E0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PrintingModule.cpp</w:t>
            </w:r>
          </w:p>
        </w:tc>
        <w:tc>
          <w:tcPr>
            <w:tcW w:w="0" w:type="auto"/>
            <w:hideMark/>
          </w:tcPr>
          <w:p w14:paraId="305EC80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Impressão</w:t>
            </w:r>
          </w:p>
        </w:tc>
        <w:tc>
          <w:tcPr>
            <w:tcW w:w="0" w:type="auto"/>
            <w:hideMark/>
          </w:tcPr>
          <w:p w14:paraId="3F2DC1A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PrintingModule</w:t>
            </w:r>
            <w:proofErr w:type="spellEnd"/>
          </w:p>
        </w:tc>
      </w:tr>
      <w:tr w:rsidR="00DA6188" w:rsidRPr="00DA6188" w14:paraId="08F58D0C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0B036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QAModule.hpp</w:t>
            </w:r>
          </w:p>
        </w:tc>
        <w:tc>
          <w:tcPr>
            <w:tcW w:w="0" w:type="auto"/>
            <w:hideMark/>
          </w:tcPr>
          <w:p w14:paraId="298F6310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7CD816F4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  <w:proofErr w:type="spellEnd"/>
          </w:p>
        </w:tc>
      </w:tr>
      <w:tr w:rsidR="00DA6188" w:rsidRPr="00DA6188" w14:paraId="287EF464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30C95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QAModule.coo</w:t>
            </w:r>
            <w:proofErr w:type="spellEnd"/>
          </w:p>
        </w:tc>
        <w:tc>
          <w:tcPr>
            <w:tcW w:w="0" w:type="auto"/>
            <w:hideMark/>
          </w:tcPr>
          <w:p w14:paraId="1DA81EF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14:paraId="55B8AAD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QAModule</w:t>
            </w:r>
            <w:proofErr w:type="spellEnd"/>
          </w:p>
        </w:tc>
      </w:tr>
      <w:tr w:rsidR="00DA6188" w:rsidRPr="00DA6188" w14:paraId="1471FC0C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72649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QATest.cpp</w:t>
            </w:r>
          </w:p>
        </w:tc>
        <w:tc>
          <w:tcPr>
            <w:tcW w:w="0" w:type="auto"/>
            <w:hideMark/>
          </w:tcPr>
          <w:p w14:paraId="2489BA8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Teste (</w:t>
            </w: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Main</w:t>
            </w:r>
            <w:proofErr w:type="spellEnd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hideMark/>
          </w:tcPr>
          <w:p w14:paraId="52C61720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---</w:t>
            </w:r>
          </w:p>
        </w:tc>
      </w:tr>
      <w:tr w:rsidR="00DA6188" w:rsidRPr="00DA6188" w14:paraId="1AEAADD3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DF0E8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MenuTemplate.hpp</w:t>
            </w:r>
          </w:p>
        </w:tc>
        <w:tc>
          <w:tcPr>
            <w:tcW w:w="0" w:type="auto"/>
            <w:hideMark/>
          </w:tcPr>
          <w:p w14:paraId="4F3D5DC2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0042BA1D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DA6188" w:rsidRPr="00DA6188" w14:paraId="34B37203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B2F7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MenuTemplate.cpp</w:t>
            </w:r>
          </w:p>
        </w:tc>
        <w:tc>
          <w:tcPr>
            <w:tcW w:w="0" w:type="auto"/>
            <w:hideMark/>
          </w:tcPr>
          <w:p w14:paraId="05F9298D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42BBAB9D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DA6188" w:rsidRPr="00DA6188" w14:paraId="01173150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29BDF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Entry.hpp</w:t>
            </w:r>
          </w:p>
        </w:tc>
        <w:tc>
          <w:tcPr>
            <w:tcW w:w="0" w:type="auto"/>
            <w:hideMark/>
          </w:tcPr>
          <w:p w14:paraId="5369CDFA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1D0FC577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  <w:proofErr w:type="spellEnd"/>
          </w:p>
        </w:tc>
      </w:tr>
      <w:tr w:rsidR="00DA6188" w:rsidRPr="00DA6188" w14:paraId="024BCBCA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B7DA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Entry.cpp</w:t>
            </w:r>
          </w:p>
        </w:tc>
        <w:tc>
          <w:tcPr>
            <w:tcW w:w="0" w:type="auto"/>
            <w:hideMark/>
          </w:tcPr>
          <w:p w14:paraId="26A1A88D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22CBDF8C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Entry</w:t>
            </w:r>
            <w:proofErr w:type="spellEnd"/>
          </w:p>
        </w:tc>
      </w:tr>
      <w:tr w:rsidR="00DA6188" w:rsidRPr="00DA6188" w14:paraId="01752177" w14:textId="77777777" w:rsidTr="00DA618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D5B443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getchar.hpp</w:t>
            </w:r>
          </w:p>
        </w:tc>
        <w:tc>
          <w:tcPr>
            <w:tcW w:w="0" w:type="auto"/>
            <w:hideMark/>
          </w:tcPr>
          <w:p w14:paraId="11714ACF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424F90DC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  <w:tr w:rsidR="00DA6188" w:rsidRPr="00DA6188" w14:paraId="3AA0049A" w14:textId="77777777" w:rsidTr="00DA6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1880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getchar.cpp</w:t>
            </w:r>
          </w:p>
        </w:tc>
        <w:tc>
          <w:tcPr>
            <w:tcW w:w="0" w:type="auto"/>
            <w:hideMark/>
          </w:tcPr>
          <w:p w14:paraId="3B1C5E6B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Externo (Menu)</w:t>
            </w:r>
          </w:p>
        </w:tc>
        <w:tc>
          <w:tcPr>
            <w:tcW w:w="0" w:type="auto"/>
            <w:hideMark/>
          </w:tcPr>
          <w:p w14:paraId="4A5F0718" w14:textId="77777777" w:rsidR="00DA6188" w:rsidRPr="00DA6188" w:rsidRDefault="00DA6188" w:rsidP="00DA6188">
            <w:pPr>
              <w:spacing w:before="0" w:after="0"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20"/>
                <w:szCs w:val="20"/>
                <w:lang w:eastAsia="pt-BR"/>
              </w:rPr>
            </w:pPr>
            <w:proofErr w:type="spellStart"/>
            <w:r w:rsidRPr="00DA6188">
              <w:rPr>
                <w:rFonts w:eastAsia="Times New Roman" w:cs="Arial"/>
                <w:sz w:val="20"/>
                <w:szCs w:val="20"/>
                <w:lang w:eastAsia="pt-BR"/>
              </w:rPr>
              <w:t>MenuTemplate</w:t>
            </w:r>
            <w:proofErr w:type="spellEnd"/>
          </w:p>
        </w:tc>
      </w:tr>
    </w:tbl>
    <w:p w14:paraId="1C8992CB" w14:textId="68909969" w:rsidR="000C526F" w:rsidRDefault="000C526F" w:rsidP="000C526F">
      <w:pPr>
        <w:jc w:val="center"/>
        <w:rPr>
          <w:sz w:val="20"/>
        </w:rPr>
      </w:pPr>
      <w:r w:rsidRPr="003318D6">
        <w:rPr>
          <w:sz w:val="20"/>
        </w:rPr>
        <w:t xml:space="preserve">Figura </w:t>
      </w:r>
      <w:r w:rsidR="00DC4D66">
        <w:rPr>
          <w:sz w:val="20"/>
        </w:rPr>
        <w:t>3</w:t>
      </w:r>
      <w:r w:rsidRPr="003318D6">
        <w:rPr>
          <w:sz w:val="20"/>
        </w:rPr>
        <w:t xml:space="preserve">: </w:t>
      </w:r>
      <w:r>
        <w:rPr>
          <w:sz w:val="20"/>
        </w:rPr>
        <w:t>Estrutura</w:t>
      </w:r>
      <w:r w:rsidRPr="003318D6">
        <w:rPr>
          <w:sz w:val="20"/>
        </w:rPr>
        <w:t xml:space="preserve"> do Projeto</w:t>
      </w:r>
    </w:p>
    <w:bookmarkEnd w:id="2"/>
    <w:p w14:paraId="36AF1AA3" w14:textId="77777777" w:rsidR="000C526F" w:rsidRPr="00B65ABB" w:rsidRDefault="000C526F" w:rsidP="000C526F"/>
    <w:sectPr w:rsidR="000C526F" w:rsidRPr="00B65ABB" w:rsidSect="000541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8CA8E2" w14:textId="77777777" w:rsidR="00864554" w:rsidRDefault="00864554" w:rsidP="00565B1C">
      <w:pPr>
        <w:spacing w:before="0" w:after="0" w:line="240" w:lineRule="auto"/>
      </w:pPr>
      <w:r>
        <w:separator/>
      </w:r>
    </w:p>
  </w:endnote>
  <w:endnote w:type="continuationSeparator" w:id="0">
    <w:p w14:paraId="394FE34B" w14:textId="77777777" w:rsidR="00864554" w:rsidRDefault="00864554" w:rsidP="00565B1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828B33" w14:textId="77777777" w:rsidR="00864554" w:rsidRDefault="00864554" w:rsidP="00565B1C">
      <w:pPr>
        <w:spacing w:before="0" w:after="0" w:line="240" w:lineRule="auto"/>
      </w:pPr>
      <w:r>
        <w:separator/>
      </w:r>
    </w:p>
  </w:footnote>
  <w:footnote w:type="continuationSeparator" w:id="0">
    <w:p w14:paraId="007D3EE8" w14:textId="77777777" w:rsidR="00864554" w:rsidRDefault="00864554" w:rsidP="00565B1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BC95E" w14:textId="3476C0C9" w:rsidR="00E02364" w:rsidRDefault="00E0236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2B3B3AA8"/>
    <w:multiLevelType w:val="hybridMultilevel"/>
    <w:tmpl w:val="EAEE2C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8F0AB0"/>
    <w:multiLevelType w:val="multilevel"/>
    <w:tmpl w:val="2848C1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947EA5"/>
    <w:multiLevelType w:val="hybridMultilevel"/>
    <w:tmpl w:val="C4DCD4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6A63816"/>
    <w:multiLevelType w:val="hybridMultilevel"/>
    <w:tmpl w:val="A0126032"/>
    <w:lvl w:ilvl="0" w:tplc="0416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702455C9"/>
    <w:multiLevelType w:val="hybridMultilevel"/>
    <w:tmpl w:val="72D830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17"/>
    <w:rsid w:val="0004705E"/>
    <w:rsid w:val="00053F73"/>
    <w:rsid w:val="0005417A"/>
    <w:rsid w:val="00062F4E"/>
    <w:rsid w:val="000A270A"/>
    <w:rsid w:val="000A5ADB"/>
    <w:rsid w:val="000C526F"/>
    <w:rsid w:val="000D1E0F"/>
    <w:rsid w:val="00196343"/>
    <w:rsid w:val="00196355"/>
    <w:rsid w:val="001C657E"/>
    <w:rsid w:val="001F19C8"/>
    <w:rsid w:val="001F4C6E"/>
    <w:rsid w:val="00213CD8"/>
    <w:rsid w:val="00216650"/>
    <w:rsid w:val="00247796"/>
    <w:rsid w:val="002573BC"/>
    <w:rsid w:val="00270CF8"/>
    <w:rsid w:val="002D73CC"/>
    <w:rsid w:val="002E0975"/>
    <w:rsid w:val="002E1231"/>
    <w:rsid w:val="002E69BE"/>
    <w:rsid w:val="003132CA"/>
    <w:rsid w:val="00313589"/>
    <w:rsid w:val="00321940"/>
    <w:rsid w:val="003318D6"/>
    <w:rsid w:val="00382590"/>
    <w:rsid w:val="003A1F13"/>
    <w:rsid w:val="003A581E"/>
    <w:rsid w:val="003D2309"/>
    <w:rsid w:val="00405644"/>
    <w:rsid w:val="00423977"/>
    <w:rsid w:val="00447455"/>
    <w:rsid w:val="00484056"/>
    <w:rsid w:val="00490D7B"/>
    <w:rsid w:val="004B0CE3"/>
    <w:rsid w:val="004D745C"/>
    <w:rsid w:val="004D7986"/>
    <w:rsid w:val="00505E38"/>
    <w:rsid w:val="00524BB1"/>
    <w:rsid w:val="0052643E"/>
    <w:rsid w:val="00565286"/>
    <w:rsid w:val="00565B1C"/>
    <w:rsid w:val="00571EF0"/>
    <w:rsid w:val="005A5F9F"/>
    <w:rsid w:val="00607AF6"/>
    <w:rsid w:val="00612D17"/>
    <w:rsid w:val="00641306"/>
    <w:rsid w:val="006675D0"/>
    <w:rsid w:val="00673642"/>
    <w:rsid w:val="00687FDD"/>
    <w:rsid w:val="006E730B"/>
    <w:rsid w:val="00716090"/>
    <w:rsid w:val="0072492C"/>
    <w:rsid w:val="00745A26"/>
    <w:rsid w:val="00754265"/>
    <w:rsid w:val="00773133"/>
    <w:rsid w:val="00786DA2"/>
    <w:rsid w:val="007942C3"/>
    <w:rsid w:val="00795171"/>
    <w:rsid w:val="007F26E1"/>
    <w:rsid w:val="00830210"/>
    <w:rsid w:val="008364BD"/>
    <w:rsid w:val="00840537"/>
    <w:rsid w:val="00864554"/>
    <w:rsid w:val="008A5258"/>
    <w:rsid w:val="008A6D0C"/>
    <w:rsid w:val="008C3724"/>
    <w:rsid w:val="008E08F1"/>
    <w:rsid w:val="008E6E88"/>
    <w:rsid w:val="00911F51"/>
    <w:rsid w:val="009201D5"/>
    <w:rsid w:val="009211A5"/>
    <w:rsid w:val="009624C0"/>
    <w:rsid w:val="009B5137"/>
    <w:rsid w:val="009B68AA"/>
    <w:rsid w:val="009C0EE9"/>
    <w:rsid w:val="009D49EB"/>
    <w:rsid w:val="00A43D89"/>
    <w:rsid w:val="00AA233B"/>
    <w:rsid w:val="00AB0798"/>
    <w:rsid w:val="00AC770D"/>
    <w:rsid w:val="00AE5898"/>
    <w:rsid w:val="00B01A9A"/>
    <w:rsid w:val="00B26805"/>
    <w:rsid w:val="00B328EB"/>
    <w:rsid w:val="00B478B7"/>
    <w:rsid w:val="00B65ABB"/>
    <w:rsid w:val="00B678C6"/>
    <w:rsid w:val="00B8561C"/>
    <w:rsid w:val="00BA0CE9"/>
    <w:rsid w:val="00BB298F"/>
    <w:rsid w:val="00BF0668"/>
    <w:rsid w:val="00C433EB"/>
    <w:rsid w:val="00C61A34"/>
    <w:rsid w:val="00C975D9"/>
    <w:rsid w:val="00CC2A72"/>
    <w:rsid w:val="00CD6A6F"/>
    <w:rsid w:val="00CD7C91"/>
    <w:rsid w:val="00D12B85"/>
    <w:rsid w:val="00D87C67"/>
    <w:rsid w:val="00DA3147"/>
    <w:rsid w:val="00DA6188"/>
    <w:rsid w:val="00DB0A20"/>
    <w:rsid w:val="00DC4D66"/>
    <w:rsid w:val="00DD1181"/>
    <w:rsid w:val="00E02364"/>
    <w:rsid w:val="00E03CF9"/>
    <w:rsid w:val="00E1270A"/>
    <w:rsid w:val="00E27394"/>
    <w:rsid w:val="00E321A1"/>
    <w:rsid w:val="00E42583"/>
    <w:rsid w:val="00E564D7"/>
    <w:rsid w:val="00E71A16"/>
    <w:rsid w:val="00E742FA"/>
    <w:rsid w:val="00EA561D"/>
    <w:rsid w:val="00EE7081"/>
    <w:rsid w:val="00EF6C99"/>
    <w:rsid w:val="00EF7747"/>
    <w:rsid w:val="00F073AA"/>
    <w:rsid w:val="00F076E0"/>
    <w:rsid w:val="00F331DF"/>
    <w:rsid w:val="00F354A2"/>
    <w:rsid w:val="00F55B38"/>
    <w:rsid w:val="00F741B9"/>
    <w:rsid w:val="00FA3456"/>
    <w:rsid w:val="00FB3388"/>
    <w:rsid w:val="00FC0A50"/>
    <w:rsid w:val="00FF01C6"/>
    <w:rsid w:val="00FF1E7E"/>
    <w:rsid w:val="00FF7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C6B0F"/>
  <w15:docId w15:val="{9D64CFA6-3947-4170-8F51-A1FE9B1E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D17"/>
    <w:pPr>
      <w:spacing w:before="120" w:after="240" w:line="360" w:lineRule="auto"/>
      <w:ind w:firstLine="851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A5ADB"/>
    <w:pPr>
      <w:keepNext/>
      <w:keepLines/>
      <w:spacing w:before="0" w:after="0" w:line="240" w:lineRule="auto"/>
      <w:ind w:firstLine="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2D17"/>
    <w:pPr>
      <w:keepNext/>
      <w:keepLines/>
      <w:spacing w:before="240" w:after="360" w:line="240" w:lineRule="auto"/>
      <w:ind w:firstLine="0"/>
      <w:jc w:val="left"/>
      <w:outlineLvl w:val="1"/>
    </w:pPr>
    <w:rPr>
      <w:rFonts w:eastAsiaTheme="majorEastAsia" w:cstheme="majorBidi"/>
      <w:b/>
      <w:b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12D17"/>
    <w:pPr>
      <w:spacing w:after="0" w:line="240" w:lineRule="auto"/>
      <w:jc w:val="both"/>
    </w:pPr>
    <w:rPr>
      <w:rFonts w:ascii="Arial" w:hAnsi="Arial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0A5ADB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12D17"/>
    <w:rPr>
      <w:rFonts w:ascii="Arial" w:eastAsiaTheme="majorEastAsia" w:hAnsi="Arial" w:cstheme="majorBidi"/>
      <w:b/>
      <w:bCs/>
      <w:sz w:val="24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612D17"/>
    <w:pPr>
      <w:spacing w:before="0" w:after="360" w:line="240" w:lineRule="auto"/>
      <w:ind w:firstLine="0"/>
      <w:jc w:val="center"/>
    </w:pPr>
    <w:rPr>
      <w:rFonts w:eastAsiaTheme="majorEastAsia" w:cstheme="majorBidi"/>
      <w:b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12D17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Citao">
    <w:name w:val="Quote"/>
    <w:basedOn w:val="Normal"/>
    <w:next w:val="Normal"/>
    <w:link w:val="CitaoChar"/>
    <w:uiPriority w:val="29"/>
    <w:qFormat/>
    <w:rsid w:val="00612D17"/>
    <w:pPr>
      <w:spacing w:after="12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12D17"/>
    <w:rPr>
      <w:rFonts w:ascii="Arial" w:hAnsi="Arial"/>
      <w:iCs/>
      <w:sz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12B85"/>
    <w:pPr>
      <w:spacing w:before="480" w:line="276" w:lineRule="auto"/>
      <w:outlineLvl w:val="9"/>
    </w:pPr>
    <w:rPr>
      <w:rFonts w:asciiTheme="majorHAnsi" w:hAnsiTheme="majorHAnsi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12B85"/>
    <w:pPr>
      <w:spacing w:after="100"/>
    </w:pPr>
  </w:style>
  <w:style w:type="character" w:styleId="Hyperlink">
    <w:name w:val="Hyperlink"/>
    <w:basedOn w:val="Fontepargpadro"/>
    <w:uiPriority w:val="99"/>
    <w:unhideWhenUsed/>
    <w:rsid w:val="00D12B8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12B8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2B8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A314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314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3147"/>
    <w:rPr>
      <w:rFonts w:ascii="Arial" w:hAnsi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314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3147"/>
    <w:rPr>
      <w:rFonts w:ascii="Arial" w:hAnsi="Arial"/>
      <w:b/>
      <w:bCs/>
      <w:sz w:val="20"/>
      <w:szCs w:val="20"/>
    </w:rPr>
  </w:style>
  <w:style w:type="character" w:styleId="nfase">
    <w:name w:val="Emphasis"/>
    <w:basedOn w:val="Fontepargpadro"/>
    <w:uiPriority w:val="20"/>
    <w:qFormat/>
    <w:rsid w:val="000D1E0F"/>
    <w:rPr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8A5258"/>
    <w:pPr>
      <w:spacing w:after="100"/>
      <w:ind w:left="240"/>
    </w:pPr>
  </w:style>
  <w:style w:type="paragraph" w:styleId="PargrafodaLista">
    <w:name w:val="List Paragraph"/>
    <w:basedOn w:val="Normal"/>
    <w:uiPriority w:val="34"/>
    <w:qFormat/>
    <w:rsid w:val="00754265"/>
    <w:pPr>
      <w:ind w:left="720"/>
      <w:contextualSpacing/>
    </w:pPr>
  </w:style>
  <w:style w:type="character" w:customStyle="1" w:styleId="js-issue-title">
    <w:name w:val="js-issue-title"/>
    <w:basedOn w:val="Fontepargpadro"/>
    <w:rsid w:val="00423977"/>
  </w:style>
  <w:style w:type="paragraph" w:styleId="Cabealho">
    <w:name w:val="header"/>
    <w:basedOn w:val="Normal"/>
    <w:link w:val="Cabealho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5B1C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565B1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5B1C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7394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7394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739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E27394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EE7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216650"/>
    <w:rPr>
      <w:color w:val="800080" w:themeColor="followedHyperlink"/>
      <w:u w:val="single"/>
    </w:rPr>
  </w:style>
  <w:style w:type="table" w:styleId="TabelaSimples1">
    <w:name w:val="Plain Table 1"/>
    <w:basedOn w:val="Tabelanormal"/>
    <w:uiPriority w:val="41"/>
    <w:rsid w:val="00DA61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CF5113-C18B-49B2-AB47-E28615114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José Cecanho</dc:creator>
  <cp:lastModifiedBy>Amanda Santos</cp:lastModifiedBy>
  <cp:revision>21</cp:revision>
  <cp:lastPrinted>2018-12-12T22:47:00Z</cp:lastPrinted>
  <dcterms:created xsi:type="dcterms:W3CDTF">2019-06-04T13:14:00Z</dcterms:created>
  <dcterms:modified xsi:type="dcterms:W3CDTF">2019-06-28T14:34:00Z</dcterms:modified>
</cp:coreProperties>
</file>